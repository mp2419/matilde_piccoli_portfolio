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EA1C" w14:textId="77777777" w:rsidR="00D87E03" w:rsidRDefault="00D87E03" w:rsidP="00D87E03"/>
    <w:tbl>
      <w:tblPr>
        <w:tblpPr w:leftFromText="180" w:rightFromText="180" w:vertAnchor="text" w:tblpY="1"/>
        <w:tblOverlap w:val="never"/>
        <w:tblW w:w="5387" w:type="pct"/>
        <w:tblLayout w:type="fixed"/>
        <w:tblLook w:val="0600" w:firstRow="0" w:lastRow="0" w:firstColumn="0" w:lastColumn="0" w:noHBand="1" w:noVBand="1"/>
      </w:tblPr>
      <w:tblGrid>
        <w:gridCol w:w="2552"/>
        <w:gridCol w:w="8364"/>
        <w:gridCol w:w="236"/>
        <w:gridCol w:w="484"/>
      </w:tblGrid>
      <w:tr w:rsidR="003F4873" w:rsidRPr="00E8269A" w14:paraId="68CEC294" w14:textId="77777777" w:rsidTr="006932C2">
        <w:trPr>
          <w:gridAfter w:val="2"/>
          <w:wAfter w:w="309" w:type="pct"/>
        </w:trPr>
        <w:tc>
          <w:tcPr>
            <w:tcW w:w="1097" w:type="pct"/>
            <w:vMerge w:val="restart"/>
          </w:tcPr>
          <w:p w14:paraId="7FF8E35C" w14:textId="5B109E8B" w:rsidR="0018186F" w:rsidRPr="006932C2" w:rsidRDefault="003F4873" w:rsidP="00E21B61">
            <w:pPr>
              <w:pStyle w:val="Title"/>
              <w:rPr>
                <w:rFonts w:ascii="Gill Sans Ultra Bold" w:hAnsi="Gill Sans Ultra Bold"/>
                <w:b w:val="0"/>
                <w:bCs/>
                <w:sz w:val="40"/>
                <w:szCs w:val="40"/>
              </w:rPr>
            </w:pPr>
            <w:r w:rsidRPr="006932C2">
              <w:rPr>
                <w:rFonts w:ascii="Gill Sans Ultra Bold" w:hAnsi="Gill Sans Ultra Bold"/>
                <w:b w:val="0"/>
                <w:bCs/>
                <w:sz w:val="40"/>
                <w:szCs w:val="40"/>
              </w:rPr>
              <w:t>MATILDE</w:t>
            </w:r>
            <w:r w:rsidR="0093697F" w:rsidRPr="006932C2">
              <w:rPr>
                <w:rFonts w:ascii="Gill Sans Ultra Bold" w:hAnsi="Gill Sans Ultra Bold"/>
                <w:b w:val="0"/>
                <w:bCs/>
                <w:sz w:val="40"/>
                <w:szCs w:val="40"/>
              </w:rPr>
              <w:t xml:space="preserve"> </w:t>
            </w:r>
            <w:r w:rsidR="00FD52D3" w:rsidRPr="006932C2">
              <w:rPr>
                <w:rFonts w:ascii="Gill Sans Ultra Bold" w:hAnsi="Gill Sans Ultra Bold"/>
                <w:b w:val="0"/>
                <w:bCs/>
                <w:sz w:val="40"/>
                <w:szCs w:val="40"/>
              </w:rPr>
              <w:t xml:space="preserve">  </w:t>
            </w:r>
            <w:r w:rsidRPr="006932C2">
              <w:rPr>
                <w:rFonts w:ascii="Gill Sans Ultra Bold" w:hAnsi="Gill Sans Ultra Bold"/>
                <w:b w:val="0"/>
                <w:bCs/>
                <w:sz w:val="40"/>
                <w:szCs w:val="40"/>
              </w:rPr>
              <w:t>PICCOLI</w:t>
            </w:r>
          </w:p>
          <w:p w14:paraId="63970E44" w14:textId="07F79A25" w:rsidR="00C74D23" w:rsidRPr="00C74D23" w:rsidRDefault="00C74D23" w:rsidP="002F521F">
            <w:pPr>
              <w:rPr>
                <w:rFonts w:ascii="Gill Sans Ultra Bold" w:hAnsi="Gill Sans Ultra Bold"/>
                <w:bCs/>
                <w:sz w:val="10"/>
                <w:szCs w:val="10"/>
                <w:lang w:val="en-GB"/>
              </w:rPr>
            </w:pPr>
          </w:p>
          <w:p w14:paraId="17E03226" w14:textId="20517314" w:rsidR="00866557" w:rsidRDefault="00866557" w:rsidP="002F521F">
            <w:pPr>
              <w:rPr>
                <w:rFonts w:ascii="Gill Sans Ultra Bold" w:hAnsi="Gill Sans Ultra Bold"/>
                <w:bCs/>
                <w:lang w:val="en-GB"/>
              </w:rPr>
            </w:pPr>
            <w:r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 xml:space="preserve">Visit my </w:t>
            </w:r>
            <w:r w:rsidRPr="00E21B61">
              <w:rPr>
                <w:rFonts w:ascii="Cambria" w:hAnsi="Cambria" w:cs="Calibri Light"/>
                <w:b/>
                <w:bCs/>
                <w:sz w:val="20"/>
                <w:szCs w:val="20"/>
                <w:lang w:val="en-GB" w:eastAsia="en-GB" w:bidi="ar-SA"/>
              </w:rPr>
              <w:t>portfolio</w:t>
            </w:r>
            <w:r w:rsidR="009233E9">
              <w:rPr>
                <w:rFonts w:ascii="Cambria" w:hAnsi="Cambria" w:cs="Calibri Light"/>
                <w:b/>
                <w:bCs/>
                <w:sz w:val="20"/>
                <w:szCs w:val="20"/>
                <w:lang w:val="en-GB" w:eastAsia="en-GB" w:bidi="ar-SA"/>
              </w:rPr>
              <w:t xml:space="preserve"> </w:t>
            </w:r>
            <w:r w:rsidR="009233E9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>at</w:t>
            </w:r>
            <w:r w:rsidR="009233E9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: </w:t>
            </w:r>
            <w:hyperlink r:id="rId10" w:history="1">
              <w:r w:rsidR="009233E9" w:rsidRPr="009233E9">
                <w:rPr>
                  <w:rStyle w:val="Hyperlink"/>
                  <w:rFonts w:ascii="Cambria" w:hAnsi="Cambria" w:cs="Calibri Light"/>
                  <w:sz w:val="16"/>
                  <w:lang w:val="en-GB" w:eastAsia="en-GB"/>
                </w:rPr>
                <w:t>matilde_piccoli_portfolio</w:t>
              </w:r>
            </w:hyperlink>
          </w:p>
          <w:p w14:paraId="0149833D" w14:textId="3B740579" w:rsidR="003F4873" w:rsidRPr="008E6247" w:rsidRDefault="003F4873" w:rsidP="002F521F">
            <w:pPr>
              <w:rPr>
                <w:rFonts w:ascii="Gill Sans Ultra Bold" w:hAnsi="Gill Sans Ultra Bold"/>
                <w:bCs/>
                <w:lang w:val="en-GB"/>
              </w:rPr>
            </w:pPr>
            <w:r w:rsidRPr="008E6247">
              <w:rPr>
                <w:rFonts w:ascii="Gill Sans Ultra Bold" w:hAnsi="Gill Sans Ultra Bold"/>
                <w:bCs/>
                <w:lang w:val="en-GB"/>
              </w:rPr>
              <w:t>CONTACT</w:t>
            </w:r>
          </w:p>
          <w:p w14:paraId="7E1F433C" w14:textId="77777777" w:rsidR="003F4873" w:rsidRPr="006932C2" w:rsidRDefault="003F4873" w:rsidP="002F521F">
            <w:pPr>
              <w:rPr>
                <w:sz w:val="14"/>
                <w:szCs w:val="14"/>
              </w:rPr>
            </w:pPr>
            <w:r w:rsidRPr="006932C2">
              <w:rPr>
                <w:b/>
                <w:noProof/>
                <w:sz w:val="14"/>
                <w:szCs w:val="14"/>
                <w:lang w:val="en-GB"/>
              </w:rPr>
              <w:drawing>
                <wp:inline distT="0" distB="0" distL="0" distR="0" wp14:anchorId="706DEA2A" wp14:editId="109B8D0B">
                  <wp:extent cx="110836" cy="110836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95" cy="11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2C2">
              <w:rPr>
                <w:sz w:val="14"/>
                <w:szCs w:val="14"/>
                <w:lang w:val="en-GB"/>
              </w:rPr>
              <w:t xml:space="preserve"> </w:t>
            </w:r>
            <w:r w:rsidRPr="006932C2">
              <w:rPr>
                <w:sz w:val="14"/>
                <w:szCs w:val="14"/>
              </w:rPr>
              <w:t xml:space="preserve">+44 7747 651727 </w:t>
            </w:r>
          </w:p>
          <w:p w14:paraId="10635E38" w14:textId="2D122819" w:rsidR="003F4873" w:rsidRPr="006932C2" w:rsidRDefault="003F4873" w:rsidP="002F521F">
            <w:pPr>
              <w:rPr>
                <w:sz w:val="14"/>
                <w:szCs w:val="14"/>
                <w:u w:val="single"/>
                <w:lang w:val="en-GB"/>
              </w:rPr>
            </w:pPr>
            <w:r w:rsidRPr="00486917">
              <w:rPr>
                <w:noProof/>
                <w:lang w:val="en-GB"/>
              </w:rPr>
              <w:drawing>
                <wp:inline distT="0" distB="0" distL="0" distR="0" wp14:anchorId="4E7FCE90" wp14:editId="5C48D449">
                  <wp:extent cx="117764" cy="117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82" cy="120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32C2">
              <w:t xml:space="preserve"> </w:t>
            </w:r>
            <w:hyperlink r:id="rId13" w:history="1">
              <w:r w:rsidR="006932C2" w:rsidRPr="00B328C1">
                <w:rPr>
                  <w:rStyle w:val="Hyperlink"/>
                  <w:sz w:val="14"/>
                  <w:szCs w:val="14"/>
                  <w:lang w:val="en-GB"/>
                </w:rPr>
                <w:t>matilde.piccoli@gmail.com</w:t>
              </w:r>
            </w:hyperlink>
          </w:p>
          <w:p w14:paraId="7D7D41D1" w14:textId="71A63F65" w:rsidR="0018186F" w:rsidRPr="00866557" w:rsidRDefault="0018186F" w:rsidP="00866557">
            <w:pPr>
              <w:rPr>
                <w:sz w:val="14"/>
                <w:szCs w:val="14"/>
              </w:rPr>
            </w:pPr>
            <w:r w:rsidRPr="006932C2">
              <w:rPr>
                <w:sz w:val="14"/>
                <w:szCs w:val="14"/>
              </w:rPr>
              <w:pict w14:anchorId="2032F971">
                <v:shape id="Picture 8" o:spid="_x0000_i1314" type="#_x0000_t75" style="width:9.7pt;height:9.25pt;visibility:visible;mso-wrap-style:square" o:bullet="t">
                  <v:imagedata r:id="rId14" o:title=""/>
                </v:shape>
              </w:pict>
            </w:r>
            <w:r w:rsidR="001B3EA1" w:rsidRPr="006932C2">
              <w:rPr>
                <w:sz w:val="14"/>
                <w:szCs w:val="14"/>
              </w:rPr>
              <w:t xml:space="preserve"> </w:t>
            </w:r>
            <w:hyperlink r:id="rId15" w:history="1">
              <w:proofErr w:type="gramStart"/>
              <w:r w:rsidR="009A5115" w:rsidRPr="006932C2">
                <w:rPr>
                  <w:rStyle w:val="Hyperlink"/>
                  <w:sz w:val="14"/>
                  <w:szCs w:val="14"/>
                </w:rPr>
                <w:t>matilde.piccoli</w:t>
              </w:r>
              <w:proofErr w:type="gramEnd"/>
            </w:hyperlink>
          </w:p>
        </w:tc>
        <w:tc>
          <w:tcPr>
            <w:tcW w:w="3594" w:type="pct"/>
            <w:shd w:val="clear" w:color="auto" w:fill="FFFFFF" w:themeFill="background1"/>
          </w:tcPr>
          <w:p w14:paraId="5E116CF1" w14:textId="39B721BD" w:rsidR="00EA6274" w:rsidRPr="00E21B61" w:rsidRDefault="0018186F" w:rsidP="00EA6274">
            <w:pPr>
              <w:widowControl/>
              <w:autoSpaceDE/>
              <w:autoSpaceDN/>
              <w:spacing w:line="240" w:lineRule="auto"/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</w:pPr>
            <w:r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>Master</w:t>
            </w:r>
            <w:r w:rsidR="00045264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 </w:t>
            </w:r>
            <w:r w:rsidR="00C20EF6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student </w:t>
            </w:r>
            <w:r w:rsidR="00045264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>in</w:t>
            </w:r>
            <w:r w:rsidR="00C20EF6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 Electronic and Electrical Engineering </w:t>
            </w:r>
            <w:r w:rsidR="00F55357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>with expertise</w:t>
            </w:r>
            <w:r w:rsidR="00532D5F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 in Circuit Design</w:t>
            </w:r>
            <w:r w:rsidR="00263D7C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, </w:t>
            </w:r>
            <w:r w:rsidR="00176D7D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Robotics, </w:t>
            </w:r>
            <w:r w:rsidR="00263D7C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>and ML</w:t>
            </w:r>
            <w:r w:rsidR="00F55357" w:rsidRPr="00E21B61">
              <w:rPr>
                <w:rFonts w:ascii="Cambria" w:eastAsia="Calibri" w:hAnsi="Cambria" w:cs="Calibri Light"/>
                <w:sz w:val="20"/>
                <w:szCs w:val="20"/>
                <w:lang w:val="en-GB" w:eastAsia="en-GB" w:bidi="ar-SA"/>
              </w:rPr>
              <w:t xml:space="preserve">, </w:t>
            </w:r>
            <w:r w:rsidR="00EA6274"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>looking for</w:t>
            </w:r>
            <w:r w:rsidR="00FA4EE5"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 xml:space="preserve"> research </w:t>
            </w:r>
            <w:r w:rsidR="00532D5F"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>opportunities</w:t>
            </w:r>
            <w:r w:rsidR="006C167A"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 xml:space="preserve">. </w:t>
            </w:r>
          </w:p>
          <w:p w14:paraId="30887FC1" w14:textId="6DDF5D94" w:rsidR="006C167A" w:rsidRPr="00E21B61" w:rsidRDefault="006C167A" w:rsidP="00EA6274">
            <w:pPr>
              <w:widowControl/>
              <w:autoSpaceDE/>
              <w:autoSpaceDN/>
              <w:spacing w:line="240" w:lineRule="auto"/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</w:pPr>
            <w:r w:rsidRPr="00E21B61">
              <w:rPr>
                <w:rFonts w:ascii="Cambria" w:hAnsi="Cambria" w:cs="Calibri Light"/>
                <w:sz w:val="20"/>
                <w:szCs w:val="20"/>
                <w:lang w:val="en-GB" w:eastAsia="en-GB" w:bidi="ar-SA"/>
              </w:rPr>
              <w:t>Interest in Biomedical and NeuroEngineering applications.</w:t>
            </w:r>
          </w:p>
          <w:p w14:paraId="0A653C80" w14:textId="77777777" w:rsidR="003F4873" w:rsidRPr="00E8269A" w:rsidRDefault="003F4873" w:rsidP="0018186F">
            <w:pPr>
              <w:widowControl/>
              <w:autoSpaceDE/>
              <w:autoSpaceDN/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EA6274" w:rsidRPr="00E8269A" w14:paraId="50E3F0B9" w14:textId="77777777" w:rsidTr="006932C2">
        <w:trPr>
          <w:gridAfter w:val="2"/>
          <w:wAfter w:w="309" w:type="pct"/>
          <w:trHeight w:val="68"/>
        </w:trPr>
        <w:tc>
          <w:tcPr>
            <w:tcW w:w="1097" w:type="pct"/>
            <w:vMerge/>
          </w:tcPr>
          <w:p w14:paraId="0677456A" w14:textId="77777777" w:rsidR="00EA6274" w:rsidRPr="002F521F" w:rsidRDefault="00EA6274" w:rsidP="002F521F">
            <w:pPr>
              <w:pStyle w:val="Title"/>
              <w:rPr>
                <w:rFonts w:ascii="Gill Sans Ultra Bold" w:hAnsi="Gill Sans Ultra Bold"/>
                <w:b w:val="0"/>
                <w:bCs/>
                <w:sz w:val="52"/>
                <w:szCs w:val="12"/>
              </w:rPr>
            </w:pPr>
          </w:p>
        </w:tc>
        <w:tc>
          <w:tcPr>
            <w:tcW w:w="3594" w:type="pct"/>
            <w:shd w:val="clear" w:color="auto" w:fill="000000"/>
          </w:tcPr>
          <w:p w14:paraId="28AEB1B3" w14:textId="77777777" w:rsidR="00EA6274" w:rsidRPr="00E8269A" w:rsidRDefault="00EA6274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3F4873" w:rsidRPr="00E8269A" w14:paraId="24174846" w14:textId="77777777" w:rsidTr="006932C2">
        <w:trPr>
          <w:gridAfter w:val="2"/>
          <w:wAfter w:w="309" w:type="pct"/>
          <w:trHeight w:val="1448"/>
        </w:trPr>
        <w:tc>
          <w:tcPr>
            <w:tcW w:w="1097" w:type="pct"/>
            <w:vMerge/>
          </w:tcPr>
          <w:p w14:paraId="5F0B9DED" w14:textId="77777777" w:rsidR="003F4873" w:rsidRPr="00E8269A" w:rsidRDefault="003F4873" w:rsidP="002F521F">
            <w:pPr>
              <w:pStyle w:val="Title"/>
            </w:pPr>
          </w:p>
        </w:tc>
        <w:tc>
          <w:tcPr>
            <w:tcW w:w="3594" w:type="pct"/>
            <w:tcMar>
              <w:top w:w="144" w:type="dxa"/>
              <w:left w:w="115" w:type="dxa"/>
              <w:right w:w="115" w:type="dxa"/>
            </w:tcMar>
          </w:tcPr>
          <w:p w14:paraId="3CBA2472" w14:textId="539A52B7" w:rsidR="00F872B0" w:rsidRPr="008E6247" w:rsidRDefault="00F872B0" w:rsidP="002F521F">
            <w:pPr>
              <w:widowControl/>
              <w:autoSpaceDE/>
              <w:autoSpaceDN/>
              <w:spacing w:line="240" w:lineRule="auto"/>
              <w:rPr>
                <w:rFonts w:ascii="Gill Sans Ultra Bold" w:hAnsi="Gill Sans Ultra Bold"/>
                <w:sz w:val="20"/>
                <w:szCs w:val="36"/>
              </w:rPr>
            </w:pPr>
            <w:r>
              <w:rPr>
                <w:rFonts w:ascii="Gill Sans Ultra Bold" w:hAnsi="Gill Sans Ultra Bold"/>
                <w:sz w:val="20"/>
                <w:szCs w:val="36"/>
              </w:rPr>
              <w:t>AREAS OF EXPERIENCE</w:t>
            </w:r>
          </w:p>
          <w:p w14:paraId="457ED002" w14:textId="77777777" w:rsidR="00F872B0" w:rsidRPr="00E21B61" w:rsidRDefault="00176D7D" w:rsidP="00D47605">
            <w:pPr>
              <w:widowControl/>
              <w:autoSpaceDE/>
              <w:autoSpaceDN/>
              <w:spacing w:line="240" w:lineRule="auto"/>
              <w:rPr>
                <w:rFonts w:ascii="Cambria" w:hAnsi="Cambria"/>
                <w:sz w:val="20"/>
                <w:szCs w:val="20"/>
                <w:lang w:val="en-GB" w:eastAsia="en-GB"/>
              </w:rPr>
            </w:pPr>
            <w:r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System Engineering</w:t>
            </w:r>
            <w:r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 •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 Robotics 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• 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Machine Learning</w:t>
            </w:r>
          </w:p>
          <w:p w14:paraId="6C6B3930" w14:textId="5D45CE35" w:rsidR="00045264" w:rsidRPr="00E21B61" w:rsidRDefault="00EA6274" w:rsidP="00D47605">
            <w:pPr>
              <w:widowControl/>
              <w:autoSpaceDE/>
              <w:autoSpaceDN/>
              <w:spacing w:line="240" w:lineRule="auto"/>
              <w:rPr>
                <w:rFonts w:ascii="Cambria" w:hAnsi="Cambria"/>
                <w:sz w:val="20"/>
                <w:szCs w:val="20"/>
                <w:lang w:val="en-GB" w:eastAsia="en-GB"/>
              </w:rPr>
            </w:pPr>
            <w:r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D</w:t>
            </w:r>
            <w:r w:rsidR="0089758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igital </w:t>
            </w:r>
            <w:r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Verificatio</w:t>
            </w:r>
            <w:r w:rsidR="00045264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n </w:t>
            </w:r>
            <w:r w:rsidR="0018186F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•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 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Analogue Circuit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s</w:t>
            </w:r>
            <w:r w:rsidR="00F872B0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 Design • </w:t>
            </w:r>
            <w:r w:rsidR="008F7BE5" w:rsidRPr="00E21B61">
              <w:rPr>
                <w:rFonts w:ascii="Cambria" w:hAnsi="Cambria"/>
                <w:sz w:val="20"/>
                <w:szCs w:val="20"/>
                <w:lang w:eastAsia="en-GB"/>
              </w:rPr>
              <w:t>Biomedical Electronics</w:t>
            </w:r>
          </w:p>
          <w:p w14:paraId="02AF9368" w14:textId="77777777" w:rsidR="00EA6274" w:rsidRDefault="00EA6274" w:rsidP="00D47605">
            <w:pPr>
              <w:widowControl/>
              <w:autoSpaceDE/>
              <w:autoSpaceDN/>
              <w:spacing w:line="240" w:lineRule="auto"/>
              <w:rPr>
                <w:rFonts w:ascii="Cambria" w:hAnsi="Cambria"/>
                <w:sz w:val="22"/>
                <w:szCs w:val="22"/>
                <w:lang w:val="en-GB" w:eastAsia="en-GB"/>
              </w:rPr>
            </w:pPr>
            <w:r w:rsidRPr="00E21B61">
              <w:rPr>
                <w:rFonts w:ascii="Cambria" w:hAnsi="Cambria"/>
                <w:sz w:val="20"/>
                <w:szCs w:val="20"/>
                <w:lang w:eastAsia="en-GB"/>
              </w:rPr>
              <w:t xml:space="preserve">Embedded Systems </w:t>
            </w:r>
            <w:r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•</w:t>
            </w:r>
            <w:r w:rsidR="00FB29D8" w:rsidRPr="00E21B61">
              <w:rPr>
                <w:rFonts w:ascii="Cambria" w:hAnsi="Cambria"/>
                <w:sz w:val="20"/>
                <w:szCs w:val="20"/>
                <w:lang w:eastAsia="en-GB"/>
              </w:rPr>
              <w:t xml:space="preserve"> Object-oriented Programming</w:t>
            </w:r>
            <w:r w:rsidR="00045264" w:rsidRPr="00E21B61">
              <w:rPr>
                <w:rFonts w:ascii="Cambria" w:hAnsi="Cambria"/>
                <w:sz w:val="20"/>
                <w:szCs w:val="20"/>
                <w:lang w:eastAsia="en-GB"/>
              </w:rPr>
              <w:t xml:space="preserve"> </w:t>
            </w:r>
            <w:r w:rsidR="0018186F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 xml:space="preserve">• </w:t>
            </w:r>
            <w:r w:rsidR="0018186F" w:rsidRPr="00E21B61">
              <w:rPr>
                <w:rFonts w:ascii="Cambria" w:hAnsi="Cambria"/>
                <w:sz w:val="20"/>
                <w:szCs w:val="20"/>
                <w:lang w:val="en-GB" w:eastAsia="en-GB"/>
              </w:rPr>
              <w:t>Team-working</w:t>
            </w:r>
          </w:p>
          <w:p w14:paraId="66AEF64D" w14:textId="77777777" w:rsidR="00D4493A" w:rsidRDefault="00715743" w:rsidP="00D4493A">
            <w:pPr>
              <w:widowControl/>
              <w:autoSpaceDE/>
              <w:autoSpaceDN/>
              <w:spacing w:line="240" w:lineRule="auto"/>
              <w:rPr>
                <w:rFonts w:ascii="Gill Sans Ultra Bold" w:hAnsi="Gill Sans Ultra Bold"/>
                <w:sz w:val="20"/>
                <w:szCs w:val="36"/>
              </w:rPr>
            </w:pPr>
            <w:r>
              <w:rPr>
                <w:rFonts w:ascii="Gill Sans Ultra Bold" w:hAnsi="Gill Sans Ultra Bold"/>
                <w:sz w:val="20"/>
                <w:szCs w:val="36"/>
              </w:rPr>
              <w:t>S</w:t>
            </w:r>
            <w:r>
              <w:rPr>
                <w:rFonts w:ascii="Gill Sans Ultra Bold" w:hAnsi="Gill Sans Ultra Bold"/>
                <w:sz w:val="20"/>
                <w:szCs w:val="36"/>
              </w:rPr>
              <w:t>KILLS</w:t>
            </w:r>
            <w:r w:rsidR="00D4493A">
              <w:rPr>
                <w:rFonts w:ascii="Gill Sans Ultra Bold" w:hAnsi="Gill Sans Ultra Bold"/>
                <w:sz w:val="20"/>
                <w:szCs w:val="36"/>
              </w:rPr>
              <w:t xml:space="preserve"> </w:t>
            </w:r>
          </w:p>
          <w:p w14:paraId="022A193F" w14:textId="28127212" w:rsidR="00715743" w:rsidRPr="00D4493A" w:rsidRDefault="00715743" w:rsidP="00D4493A">
            <w:pPr>
              <w:widowControl/>
              <w:autoSpaceDE/>
              <w:autoSpaceDN/>
              <w:spacing w:line="240" w:lineRule="auto"/>
              <w:rPr>
                <w:rFonts w:ascii="Gill Sans Ultra Bold" w:hAnsi="Gill Sans Ultra Bold"/>
                <w:sz w:val="20"/>
                <w:szCs w:val="36"/>
              </w:rPr>
            </w:pPr>
            <w:r w:rsidRPr="00E21B61">
              <w:rPr>
                <w:rFonts w:ascii="Cambria" w:hAnsi="Cambria"/>
                <w:bCs/>
                <w:sz w:val="20"/>
                <w:szCs w:val="20"/>
                <w:lang w:val="en-GB"/>
              </w:rPr>
              <w:t>System Verilog, Python, C++, M</w:t>
            </w:r>
            <w:r w:rsidR="00C42DC9">
              <w:rPr>
                <w:rFonts w:ascii="Cambria" w:hAnsi="Cambria"/>
                <w:bCs/>
                <w:sz w:val="20"/>
                <w:szCs w:val="20"/>
                <w:lang w:val="en-GB"/>
              </w:rPr>
              <w:t>atlab</w:t>
            </w:r>
            <w:r w:rsidRPr="00E21B61">
              <w:rPr>
                <w:rFonts w:ascii="Cambria" w:hAnsi="Cambria"/>
                <w:bCs/>
                <w:sz w:val="20"/>
                <w:szCs w:val="20"/>
                <w:lang w:val="en-GB"/>
              </w:rPr>
              <w:t>, Linux, GitHub</w:t>
            </w:r>
            <w:r w:rsidR="00D039B4">
              <w:rPr>
                <w:rFonts w:ascii="Cambria" w:hAnsi="Cambria"/>
                <w:bCs/>
                <w:sz w:val="20"/>
                <w:szCs w:val="20"/>
                <w:lang w:val="en-GB"/>
              </w:rPr>
              <w:t>, CAD,</w:t>
            </w:r>
            <w:r w:rsidR="00D039B4" w:rsidRPr="00E21B61">
              <w:rPr>
                <w:rFonts w:ascii="Cambria" w:hAnsi="Cambria"/>
                <w:bCs/>
                <w:sz w:val="20"/>
                <w:szCs w:val="20"/>
                <w:lang w:val="en-GB"/>
              </w:rPr>
              <w:t xml:space="preserve"> </w:t>
            </w:r>
            <w:r w:rsidR="00D039B4" w:rsidRPr="00E21B61">
              <w:rPr>
                <w:rFonts w:ascii="Cambria" w:hAnsi="Cambria"/>
                <w:bCs/>
                <w:sz w:val="20"/>
                <w:szCs w:val="20"/>
                <w:lang w:val="en-GB"/>
              </w:rPr>
              <w:t>HTML and CSS</w:t>
            </w:r>
          </w:p>
        </w:tc>
      </w:tr>
      <w:tr w:rsidR="00BD6AC5" w:rsidRPr="00E8269A" w14:paraId="2CEBE116" w14:textId="77777777" w:rsidTr="006932C2">
        <w:trPr>
          <w:gridAfter w:val="2"/>
          <w:wAfter w:w="309" w:type="pct"/>
          <w:trHeight w:val="79"/>
        </w:trPr>
        <w:tc>
          <w:tcPr>
            <w:tcW w:w="1097" w:type="pct"/>
            <w:shd w:val="clear" w:color="auto" w:fill="000000" w:themeFill="text1"/>
          </w:tcPr>
          <w:p w14:paraId="2B348CBC" w14:textId="77777777" w:rsidR="00BD6AC5" w:rsidRPr="00E8269A" w:rsidRDefault="00BD6AC5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3594" w:type="pct"/>
            <w:shd w:val="clear" w:color="auto" w:fill="000000" w:themeFill="text1"/>
          </w:tcPr>
          <w:p w14:paraId="1A07D759" w14:textId="77777777" w:rsidR="00BD6AC5" w:rsidRPr="00E8269A" w:rsidRDefault="00BD6AC5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2F521F" w:rsidRPr="00E8269A" w14:paraId="2087C69F" w14:textId="77777777" w:rsidTr="006932C2">
        <w:trPr>
          <w:gridAfter w:val="2"/>
          <w:wAfter w:w="309" w:type="pct"/>
          <w:trHeight w:val="2666"/>
        </w:trPr>
        <w:tc>
          <w:tcPr>
            <w:tcW w:w="1097" w:type="pct"/>
            <w:shd w:val="clear" w:color="auto" w:fill="auto"/>
          </w:tcPr>
          <w:p w14:paraId="3C332896" w14:textId="77777777" w:rsidR="00FB5FA6" w:rsidRDefault="00FB5FA6" w:rsidP="002F521F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/>
                <w:sz w:val="16"/>
                <w:szCs w:val="20"/>
                <w:lang w:val="en-GB" w:eastAsia="en-GB" w:bidi="ar-SA"/>
              </w:rPr>
            </w:pPr>
          </w:p>
          <w:p w14:paraId="14928C24" w14:textId="77777777" w:rsidR="00FB5FA6" w:rsidRDefault="00FB5FA6" w:rsidP="002F521F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/>
                <w:sz w:val="16"/>
                <w:szCs w:val="20"/>
                <w:lang w:val="en-GB" w:eastAsia="en-GB" w:bidi="ar-SA"/>
              </w:rPr>
            </w:pPr>
          </w:p>
          <w:p w14:paraId="702055AE" w14:textId="77777777" w:rsidR="00FB5FA6" w:rsidRDefault="00FB5FA6" w:rsidP="002F521F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/>
                <w:sz w:val="16"/>
                <w:szCs w:val="20"/>
                <w:lang w:val="en-GB" w:eastAsia="en-GB" w:bidi="ar-SA"/>
              </w:rPr>
            </w:pPr>
          </w:p>
          <w:p w14:paraId="7B14D228" w14:textId="3244B874" w:rsidR="002F521F" w:rsidRPr="00E67420" w:rsidRDefault="002F521F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  <w:r w:rsidRPr="00C20EF6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>IMPERIAL COLLEGE LONDON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38F6FA38" w14:textId="06AF0735" w:rsidR="002F521F" w:rsidRPr="00F4032C" w:rsidRDefault="002F521F" w:rsidP="00F4032C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 w:rsidRPr="00C20EF6">
              <w:rPr>
                <w:rFonts w:ascii="Cambria" w:hAnsi="Cambria"/>
                <w:szCs w:val="22"/>
                <w:lang w:val="en-GB" w:eastAsia="en-GB" w:bidi="ar-SA"/>
              </w:rPr>
              <w:t>2019 - Present</w:t>
            </w:r>
          </w:p>
        </w:tc>
        <w:tc>
          <w:tcPr>
            <w:tcW w:w="3594" w:type="pct"/>
            <w:shd w:val="clear" w:color="auto" w:fill="auto"/>
          </w:tcPr>
          <w:p w14:paraId="3E3F1EC1" w14:textId="443BC458" w:rsidR="002F521F" w:rsidRPr="008E6247" w:rsidRDefault="00FB5FA6" w:rsidP="00FB5FA6">
            <w:pPr>
              <w:pStyle w:val="Heading1"/>
              <w:rPr>
                <w:rFonts w:ascii="Gill Sans Ultra Bold" w:hAnsi="Gill Sans Ultra Bold"/>
                <w:b w:val="0"/>
                <w:bCs w:val="0"/>
                <w:sz w:val="20"/>
                <w:szCs w:val="36"/>
              </w:rPr>
            </w:pPr>
            <w:r w:rsidRPr="008E6247">
              <w:rPr>
                <w:rFonts w:ascii="Gill Sans Ultra Bold" w:hAnsi="Gill Sans Ultra Bold"/>
                <w:b w:val="0"/>
                <w:bCs w:val="0"/>
                <w:sz w:val="20"/>
                <w:szCs w:val="36"/>
              </w:rPr>
              <w:t>EDUCATION</w:t>
            </w:r>
          </w:p>
          <w:p w14:paraId="202B1B6F" w14:textId="499872C8" w:rsidR="002F521F" w:rsidRPr="009356EF" w:rsidRDefault="002F521F" w:rsidP="009356EF">
            <w:pPr>
              <w:spacing w:line="0" w:lineRule="atLeast"/>
              <w:rPr>
                <w:rFonts w:ascii="Cambria" w:hAnsi="Cambria"/>
                <w:b/>
                <w:sz w:val="20"/>
                <w:szCs w:val="24"/>
              </w:rPr>
            </w:pPr>
            <w:r w:rsidRPr="005D6FDD">
              <w:rPr>
                <w:rFonts w:ascii="Cambria" w:hAnsi="Cambria"/>
                <w:b/>
                <w:sz w:val="20"/>
                <w:szCs w:val="24"/>
              </w:rPr>
              <w:t>MEng in Electronic and Electrical Engineering</w:t>
            </w:r>
          </w:p>
          <w:p w14:paraId="6AA470FB" w14:textId="031CBCFA" w:rsidR="009356EF" w:rsidRPr="00D4493A" w:rsidRDefault="009356EF" w:rsidP="009356EF">
            <w:pPr>
              <w:widowControl/>
              <w:numPr>
                <w:ilvl w:val="0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3B6336">
              <w:rPr>
                <w:rFonts w:ascii="Cambria" w:eastAsia="Cambria" w:hAnsi="Cambria"/>
                <w:szCs w:val="22"/>
              </w:rPr>
              <w:t>On track for</w:t>
            </w:r>
            <w:r w:rsidR="00F4032C">
              <w:rPr>
                <w:rFonts w:ascii="Cambria" w:eastAsia="Cambria" w:hAnsi="Cambria"/>
                <w:szCs w:val="22"/>
              </w:rPr>
              <w:t xml:space="preserve"> </w:t>
            </w:r>
            <w:r w:rsidR="00F4032C">
              <w:rPr>
                <w:rFonts w:ascii="Cambria" w:eastAsia="Cambria" w:hAnsi="Cambria"/>
                <w:b/>
                <w:szCs w:val="22"/>
              </w:rPr>
              <w:t>F</w:t>
            </w:r>
            <w:r w:rsidRPr="003B6336">
              <w:rPr>
                <w:rFonts w:ascii="Cambria" w:eastAsia="Cambria" w:hAnsi="Cambria"/>
                <w:b/>
                <w:bCs/>
                <w:szCs w:val="22"/>
              </w:rPr>
              <w:t xml:space="preserve">irst </w:t>
            </w:r>
            <w:r w:rsidR="00F4032C">
              <w:rPr>
                <w:rFonts w:ascii="Cambria" w:eastAsia="Cambria" w:hAnsi="Cambria"/>
                <w:b/>
                <w:bCs/>
                <w:szCs w:val="22"/>
              </w:rPr>
              <w:t>C</w:t>
            </w:r>
            <w:r w:rsidRPr="003B6336">
              <w:rPr>
                <w:rFonts w:ascii="Cambria" w:eastAsia="Cambria" w:hAnsi="Cambria"/>
                <w:b/>
                <w:bCs/>
                <w:szCs w:val="22"/>
              </w:rPr>
              <w:t xml:space="preserve">lass </w:t>
            </w:r>
            <w:r w:rsidR="00F4032C">
              <w:rPr>
                <w:rFonts w:ascii="Cambria" w:eastAsia="Cambria" w:hAnsi="Cambria"/>
                <w:b/>
                <w:bCs/>
                <w:szCs w:val="22"/>
              </w:rPr>
              <w:t>H</w:t>
            </w:r>
            <w:r w:rsidR="00EA6274" w:rsidRPr="003B6336">
              <w:rPr>
                <w:rFonts w:ascii="Cambria" w:eastAsia="Cambria" w:hAnsi="Cambria"/>
                <w:b/>
                <w:bCs/>
                <w:szCs w:val="22"/>
              </w:rPr>
              <w:t>onors</w:t>
            </w:r>
            <w:r w:rsidR="00D4493A" w:rsidRPr="00D4493A">
              <w:rPr>
                <w:rFonts w:ascii="Cambria" w:eastAsia="Cambria" w:hAnsi="Cambria"/>
                <w:szCs w:val="22"/>
              </w:rPr>
              <w:t>, awarded Best Project of the Second Year</w:t>
            </w:r>
            <w:r w:rsidR="00D4493A">
              <w:rPr>
                <w:rFonts w:ascii="Cambria" w:eastAsia="Cambria" w:hAnsi="Cambria"/>
                <w:szCs w:val="22"/>
              </w:rPr>
              <w:t>.</w:t>
            </w:r>
          </w:p>
          <w:p w14:paraId="39A9D2D6" w14:textId="7B2423C5" w:rsidR="009356EF" w:rsidRPr="00F4032C" w:rsidRDefault="00F4032C" w:rsidP="00F4032C">
            <w:pPr>
              <w:widowControl/>
              <w:numPr>
                <w:ilvl w:val="0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>
              <w:rPr>
                <w:rFonts w:ascii="Cambria" w:eastAsia="Cambria" w:hAnsi="Cambria"/>
                <w:szCs w:val="22"/>
              </w:rPr>
              <w:t xml:space="preserve">Main modules: </w:t>
            </w:r>
          </w:p>
          <w:p w14:paraId="2B687D37" w14:textId="59B002B3" w:rsidR="00F4032C" w:rsidRPr="00F4032C" w:rsidRDefault="00F4032C" w:rsidP="00F4032C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F4032C">
              <w:rPr>
                <w:rFonts w:ascii="Cambria" w:eastAsia="Cambria" w:hAnsi="Cambria"/>
                <w:b/>
                <w:bCs/>
                <w:szCs w:val="22"/>
              </w:rPr>
              <w:t>Biomedical</w:t>
            </w:r>
            <w:r w:rsidRPr="00F4032C">
              <w:rPr>
                <w:rFonts w:ascii="Cambria" w:eastAsia="Cambria" w:hAnsi="Cambria"/>
                <w:szCs w:val="22"/>
              </w:rPr>
              <w:t xml:space="preserve"> </w:t>
            </w:r>
            <w:r w:rsidRPr="00F4032C">
              <w:rPr>
                <w:rFonts w:ascii="Cambria" w:eastAsia="Cambria" w:hAnsi="Cambria"/>
                <w:b/>
                <w:bCs/>
                <w:szCs w:val="22"/>
              </w:rPr>
              <w:t>Electronics</w:t>
            </w:r>
            <w:r w:rsidRPr="00F4032C">
              <w:rPr>
                <w:rFonts w:ascii="Cambria" w:eastAsia="Cambria" w:hAnsi="Cambria"/>
                <w:szCs w:val="22"/>
              </w:rPr>
              <w:t>, Analogue Integrated Systems</w:t>
            </w:r>
            <w:r>
              <w:rPr>
                <w:rFonts w:ascii="Cambria" w:eastAsia="Cambria" w:hAnsi="Cambria"/>
                <w:szCs w:val="22"/>
              </w:rPr>
              <w:t>.</w:t>
            </w:r>
          </w:p>
          <w:p w14:paraId="0E66039D" w14:textId="27183D35" w:rsidR="00F4032C" w:rsidRDefault="00F4032C" w:rsidP="00F4032C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F4032C">
              <w:rPr>
                <w:rFonts w:ascii="Cambria" w:eastAsia="Cambria" w:hAnsi="Cambria"/>
                <w:b/>
                <w:bCs/>
                <w:szCs w:val="22"/>
              </w:rPr>
              <w:t>Robotic Manipulation</w:t>
            </w:r>
            <w:r>
              <w:rPr>
                <w:rFonts w:ascii="Cambria" w:eastAsia="Cambria" w:hAnsi="Cambria"/>
                <w:b/>
                <w:bCs/>
                <w:szCs w:val="22"/>
              </w:rPr>
              <w:t xml:space="preserve"> </w:t>
            </w:r>
            <w:r w:rsidRPr="00F4032C">
              <w:rPr>
                <w:rFonts w:ascii="Cambria" w:eastAsia="Cambria" w:hAnsi="Cambria"/>
                <w:szCs w:val="22"/>
              </w:rPr>
              <w:t>(</w:t>
            </w:r>
            <w:r>
              <w:rPr>
                <w:rFonts w:ascii="Cambria" w:eastAsia="Cambria" w:hAnsi="Cambria"/>
                <w:szCs w:val="22"/>
              </w:rPr>
              <w:t>M</w:t>
            </w:r>
            <w:r w:rsidRPr="00F4032C">
              <w:rPr>
                <w:rFonts w:ascii="Cambria" w:eastAsia="Cambria" w:hAnsi="Cambria"/>
                <w:szCs w:val="22"/>
              </w:rPr>
              <w:t>atlab</w:t>
            </w:r>
            <w:r w:rsidR="007B0DD4">
              <w:rPr>
                <w:rFonts w:ascii="Cambria" w:eastAsia="Cambria" w:hAnsi="Cambria"/>
                <w:szCs w:val="22"/>
              </w:rPr>
              <w:t>, CAD</w:t>
            </w:r>
            <w:r w:rsidRPr="00F4032C">
              <w:rPr>
                <w:rFonts w:ascii="Cambria" w:eastAsia="Cambria" w:hAnsi="Cambria"/>
                <w:szCs w:val="22"/>
              </w:rPr>
              <w:t>)</w:t>
            </w:r>
            <w:r w:rsidRPr="00F4032C">
              <w:rPr>
                <w:rFonts w:ascii="Cambria" w:eastAsia="Cambria" w:hAnsi="Cambria"/>
                <w:szCs w:val="22"/>
              </w:rPr>
              <w:t>, Embedded Systems</w:t>
            </w:r>
            <w:r>
              <w:rPr>
                <w:rFonts w:ascii="Cambria" w:eastAsia="Cambria" w:hAnsi="Cambria"/>
                <w:szCs w:val="22"/>
              </w:rPr>
              <w:t xml:space="preserve"> (Python, C++).</w:t>
            </w:r>
          </w:p>
          <w:p w14:paraId="21502742" w14:textId="50FA3BF5" w:rsidR="00F4032C" w:rsidRPr="00F4032C" w:rsidRDefault="00F4032C" w:rsidP="00F4032C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F4032C">
              <w:rPr>
                <w:rFonts w:ascii="Cambria" w:eastAsia="Cambria" w:hAnsi="Cambria"/>
                <w:b/>
                <w:bCs/>
                <w:szCs w:val="22"/>
              </w:rPr>
              <w:t xml:space="preserve">Machine Learning &amp; Deep Learning </w:t>
            </w:r>
            <w:r w:rsidRPr="00F4032C">
              <w:rPr>
                <w:rFonts w:ascii="Cambria" w:eastAsia="Cambria" w:hAnsi="Cambria"/>
                <w:szCs w:val="22"/>
              </w:rPr>
              <w:t>(Python), Artificial Intelligence (Algorithms, Prolog)</w:t>
            </w:r>
            <w:r>
              <w:rPr>
                <w:rFonts w:ascii="Cambria" w:eastAsia="Cambria" w:hAnsi="Cambria"/>
                <w:szCs w:val="22"/>
              </w:rPr>
              <w:t>.</w:t>
            </w:r>
          </w:p>
          <w:p w14:paraId="430A3AFA" w14:textId="5B1CD0F4" w:rsidR="009356EF" w:rsidRPr="003B6336" w:rsidRDefault="009356EF" w:rsidP="009356EF">
            <w:pPr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3B6336">
              <w:rPr>
                <w:rFonts w:ascii="Cambria" w:eastAsia="Cambria" w:hAnsi="Cambria"/>
                <w:b/>
                <w:bCs/>
                <w:szCs w:val="22"/>
              </w:rPr>
              <w:t>Circuit &amp; Systems Design</w:t>
            </w:r>
            <w:r w:rsidRPr="003B6336">
              <w:rPr>
                <w:rFonts w:ascii="Cambria" w:eastAsia="Cambria" w:hAnsi="Cambria"/>
                <w:szCs w:val="22"/>
              </w:rPr>
              <w:t xml:space="preserve"> (Digital and Analogue Systems, FPGAs, PCB, Verilog</w:t>
            </w:r>
            <w:r w:rsidR="00801575">
              <w:rPr>
                <w:rFonts w:ascii="Cambria" w:eastAsia="Cambria" w:hAnsi="Cambria"/>
                <w:szCs w:val="22"/>
              </w:rPr>
              <w:t>)</w:t>
            </w:r>
            <w:r w:rsidR="00D4493A" w:rsidRPr="00D4493A">
              <w:rPr>
                <w:rFonts w:ascii="Cambria" w:eastAsia="Cambria" w:hAnsi="Cambria"/>
                <w:bCs/>
                <w:szCs w:val="22"/>
              </w:rPr>
              <w:t>.</w:t>
            </w:r>
          </w:p>
          <w:p w14:paraId="09B86770" w14:textId="377BD81D" w:rsidR="009356EF" w:rsidRPr="000F4914" w:rsidRDefault="009356EF" w:rsidP="009356EF">
            <w:pPr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0F4914">
              <w:rPr>
                <w:rFonts w:ascii="Cambria" w:eastAsia="Cambria" w:hAnsi="Cambria"/>
                <w:b/>
                <w:bCs/>
                <w:szCs w:val="22"/>
              </w:rPr>
              <w:t>Control Engineering</w:t>
            </w:r>
            <w:r w:rsidRPr="003B6336">
              <w:rPr>
                <w:rFonts w:ascii="Cambria" w:eastAsia="Cambria" w:hAnsi="Cambria"/>
                <w:szCs w:val="22"/>
              </w:rPr>
              <w:t xml:space="preserve"> (analysis and design of linear control systems</w:t>
            </w:r>
            <w:r w:rsidRPr="000F4914">
              <w:rPr>
                <w:rFonts w:ascii="Cambria" w:eastAsia="Cambria" w:hAnsi="Cambria"/>
                <w:szCs w:val="22"/>
              </w:rPr>
              <w:t>, MATLAB</w:t>
            </w:r>
            <w:r w:rsidRPr="003B6336">
              <w:rPr>
                <w:rFonts w:ascii="Cambria" w:eastAsia="Cambria" w:hAnsi="Cambria"/>
                <w:szCs w:val="22"/>
              </w:rPr>
              <w:t>)</w:t>
            </w:r>
            <w:r w:rsidR="00F4032C">
              <w:rPr>
                <w:rFonts w:ascii="Cambria" w:eastAsia="Cambria" w:hAnsi="Cambria"/>
                <w:szCs w:val="22"/>
              </w:rPr>
              <w:t>.</w:t>
            </w:r>
          </w:p>
          <w:p w14:paraId="66798AA5" w14:textId="77777777" w:rsidR="007B0DD4" w:rsidRDefault="00E6676B" w:rsidP="007B0DD4">
            <w:pPr>
              <w:widowControl/>
              <w:numPr>
                <w:ilvl w:val="1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 w:rsidRPr="008A498F">
              <w:rPr>
                <w:rFonts w:ascii="Cambria" w:eastAsia="Cambria" w:hAnsi="Cambria"/>
                <w:szCs w:val="22"/>
              </w:rPr>
              <w:t>Digital Electronics and Computer Architecture (CPU design)</w:t>
            </w:r>
            <w:r w:rsidR="00F4032C">
              <w:rPr>
                <w:rFonts w:ascii="Cambria" w:eastAsia="Cambria" w:hAnsi="Cambria"/>
                <w:szCs w:val="22"/>
              </w:rPr>
              <w:t>.</w:t>
            </w:r>
          </w:p>
          <w:p w14:paraId="4301362A" w14:textId="7FD3A1DD" w:rsidR="00D47605" w:rsidRPr="00D47605" w:rsidRDefault="00D039B4" w:rsidP="00D47605">
            <w:pPr>
              <w:widowControl/>
              <w:numPr>
                <w:ilvl w:val="0"/>
                <w:numId w:val="9"/>
              </w:numPr>
              <w:autoSpaceDE/>
              <w:autoSpaceDN/>
              <w:spacing w:line="240" w:lineRule="auto"/>
              <w:rPr>
                <w:rFonts w:ascii="Cambria" w:eastAsia="Cambria" w:hAnsi="Cambria"/>
                <w:szCs w:val="22"/>
              </w:rPr>
            </w:pPr>
            <w:r>
              <w:rPr>
                <w:rFonts w:ascii="Cambria" w:eastAsia="Cambria" w:hAnsi="Cambria"/>
                <w:szCs w:val="22"/>
              </w:rPr>
              <w:t>Member of the MedTech and Robotics Societies</w:t>
            </w:r>
            <w:r w:rsidR="00D4493A">
              <w:rPr>
                <w:rFonts w:ascii="Cambria" w:eastAsia="Cambria" w:hAnsi="Cambria"/>
                <w:szCs w:val="22"/>
              </w:rPr>
              <w:t>; student at the Imperial College Business School.</w:t>
            </w:r>
          </w:p>
        </w:tc>
      </w:tr>
      <w:tr w:rsidR="006932C2" w:rsidRPr="00E8269A" w14:paraId="61DC17B8" w14:textId="77777777" w:rsidTr="006932C2">
        <w:tc>
          <w:tcPr>
            <w:tcW w:w="1097" w:type="pct"/>
            <w:shd w:val="clear" w:color="auto" w:fill="000000"/>
          </w:tcPr>
          <w:p w14:paraId="181BB00D" w14:textId="77777777" w:rsidR="003F4873" w:rsidRPr="00E8269A" w:rsidRDefault="003F4873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3594" w:type="pct"/>
            <w:shd w:val="clear" w:color="auto" w:fill="000000"/>
          </w:tcPr>
          <w:p w14:paraId="793DA9D4" w14:textId="77777777" w:rsidR="003F4873" w:rsidRPr="00E8269A" w:rsidRDefault="003F4873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1" w:type="pct"/>
            <w:shd w:val="clear" w:color="auto" w:fill="000000"/>
          </w:tcPr>
          <w:p w14:paraId="4DA91251" w14:textId="77777777" w:rsidR="003F4873" w:rsidRPr="00E8269A" w:rsidRDefault="003F4873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08" w:type="pct"/>
            <w:shd w:val="clear" w:color="auto" w:fill="000000"/>
          </w:tcPr>
          <w:p w14:paraId="6A308145" w14:textId="77777777" w:rsidR="003F4873" w:rsidRPr="00E8269A" w:rsidRDefault="003F4873" w:rsidP="002F521F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3BC2D08" w14:textId="77777777" w:rsidTr="006932C2">
        <w:trPr>
          <w:gridAfter w:val="2"/>
          <w:wAfter w:w="309" w:type="pct"/>
          <w:trHeight w:val="16"/>
        </w:trPr>
        <w:tc>
          <w:tcPr>
            <w:tcW w:w="1097" w:type="pct"/>
            <w:tcMar>
              <w:top w:w="144" w:type="dxa"/>
              <w:left w:w="115" w:type="dxa"/>
              <w:right w:w="115" w:type="dxa"/>
            </w:tcMar>
          </w:tcPr>
          <w:p w14:paraId="4BEC7EB3" w14:textId="77777777" w:rsidR="00FB5FA6" w:rsidRDefault="00FB5FA6" w:rsidP="00FB5FA6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/>
                <w:bCs/>
                <w:sz w:val="16"/>
                <w:szCs w:val="20"/>
                <w:lang w:val="en-GB" w:eastAsia="en-GB" w:bidi="ar-SA"/>
              </w:rPr>
            </w:pPr>
          </w:p>
          <w:p w14:paraId="153EB007" w14:textId="77777777" w:rsidR="00FB5FA6" w:rsidRDefault="00FB5FA6" w:rsidP="00FB5FA6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/>
                <w:bCs/>
                <w:sz w:val="16"/>
                <w:szCs w:val="20"/>
                <w:lang w:val="en-GB" w:eastAsia="en-GB" w:bidi="ar-SA"/>
              </w:rPr>
            </w:pPr>
          </w:p>
          <w:p w14:paraId="6B34E3E3" w14:textId="77777777" w:rsidR="009356EF" w:rsidRPr="008E6247" w:rsidRDefault="009356EF" w:rsidP="00FB5FA6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13A578FD" w14:textId="276CF66D" w:rsidR="0057758E" w:rsidRPr="00E67420" w:rsidRDefault="0057758E" w:rsidP="0057758E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  <w:r w:rsidRPr="008E6247"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>A</w:t>
            </w:r>
            <w:r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>PPLE</w:t>
            </w:r>
            <w:r w:rsidR="00E67420"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4E1F4A37" w14:textId="77777777" w:rsidR="0057758E" w:rsidRPr="00C20EF6" w:rsidRDefault="0057758E" w:rsidP="0057758E">
            <w:pPr>
              <w:widowControl/>
              <w:autoSpaceDE/>
              <w:autoSpaceDN/>
              <w:spacing w:line="27" w:lineRule="exact"/>
              <w:rPr>
                <w:rFonts w:ascii="Cambria" w:eastAsia="Times New Roman" w:hAnsi="Cambria"/>
                <w:sz w:val="28"/>
                <w:szCs w:val="22"/>
                <w:lang w:val="en-GB" w:eastAsia="en-GB" w:bidi="ar-SA"/>
              </w:rPr>
            </w:pPr>
          </w:p>
          <w:p w14:paraId="17DBF5AE" w14:textId="718A293F" w:rsidR="006932C2" w:rsidRDefault="0057758E" w:rsidP="006932C2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>
              <w:rPr>
                <w:rFonts w:ascii="Cambria" w:hAnsi="Cambria"/>
                <w:szCs w:val="22"/>
                <w:lang w:val="en-GB" w:eastAsia="en-GB" w:bidi="ar-SA"/>
              </w:rPr>
              <w:t>March 2021 –</w:t>
            </w:r>
            <w:r w:rsidRPr="00C20EF6">
              <w:rPr>
                <w:rFonts w:ascii="Cambria" w:hAnsi="Cambria"/>
                <w:szCs w:val="22"/>
                <w:lang w:val="en-GB" w:eastAsia="en-GB" w:bidi="ar-SA"/>
              </w:rPr>
              <w:t xml:space="preserve"> Present</w:t>
            </w:r>
          </w:p>
          <w:p w14:paraId="5C5D4348" w14:textId="77777777" w:rsidR="006932C2" w:rsidRPr="006932C2" w:rsidRDefault="006932C2" w:rsidP="006932C2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323E4F7F" w14:textId="1B7C8458" w:rsidR="006932C2" w:rsidRDefault="006932C2" w:rsidP="00FB5FA6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2B154989" w14:textId="77777777" w:rsidR="00E67420" w:rsidRDefault="00E67420" w:rsidP="00FB5FA6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3058F515" w14:textId="45F9A860" w:rsidR="00FB5FA6" w:rsidRPr="00E67420" w:rsidRDefault="00FB5FA6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  <w:r w:rsidRPr="008E6247"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 xml:space="preserve">ARM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5FBF0689" w14:textId="05BDF42F" w:rsidR="00FB5FA6" w:rsidRDefault="00FB5FA6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>
              <w:rPr>
                <w:rFonts w:ascii="Cambria" w:hAnsi="Cambria"/>
                <w:szCs w:val="22"/>
                <w:lang w:val="en-GB" w:eastAsia="en-GB" w:bidi="ar-SA"/>
              </w:rPr>
              <w:t>Mar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 xml:space="preserve"> 2021</w:t>
            </w:r>
            <w:r w:rsidR="0057758E">
              <w:rPr>
                <w:rFonts w:ascii="Cambria" w:hAnsi="Cambria"/>
                <w:szCs w:val="22"/>
                <w:lang w:val="en-GB" w:eastAsia="en-GB" w:bidi="ar-SA"/>
              </w:rPr>
              <w:t xml:space="preserve"> - January</w:t>
            </w:r>
            <w:r>
              <w:rPr>
                <w:rFonts w:ascii="Cambria" w:hAnsi="Cambria"/>
                <w:szCs w:val="22"/>
                <w:lang w:val="en-GB" w:eastAsia="en-GB" w:bidi="ar-SA"/>
              </w:rPr>
              <w:t xml:space="preserve"> 202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2</w:t>
            </w:r>
            <w:r w:rsidRPr="00C20EF6">
              <w:rPr>
                <w:rFonts w:ascii="Cambria" w:hAnsi="Cambria"/>
                <w:szCs w:val="22"/>
                <w:lang w:val="en-GB" w:eastAsia="en-GB" w:bidi="ar-SA"/>
              </w:rPr>
              <w:t xml:space="preserve"> </w:t>
            </w:r>
          </w:p>
          <w:p w14:paraId="0178F18B" w14:textId="3026629F" w:rsidR="009356EF" w:rsidRDefault="009356EF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44B7C467" w14:textId="09A6B51F" w:rsidR="009356EF" w:rsidRDefault="009356EF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4398891B" w14:textId="77777777" w:rsidR="00E67420" w:rsidRDefault="00E67420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40577338" w14:textId="533141DE" w:rsidR="006932C2" w:rsidRDefault="006932C2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601D0D4E" w14:textId="77777777" w:rsidR="00D039B4" w:rsidRDefault="00D039B4" w:rsidP="00FB5FA6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7C6D188D" w14:textId="6D3283DD" w:rsidR="009356EF" w:rsidRPr="00E67420" w:rsidRDefault="009356EF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  <w:r w:rsidRPr="00C20EF6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>IMPERIAL COLLEGE LONDON</w:t>
            </w:r>
            <w:r w:rsidR="00E67420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73C486A0" w14:textId="47BF437E" w:rsidR="009356EF" w:rsidRDefault="00866557" w:rsidP="009356EF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sz w:val="20"/>
                <w:szCs w:val="24"/>
                <w:lang w:val="en-GB"/>
              </w:rPr>
              <w:t>Jan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- 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Apr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202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2</w:t>
            </w:r>
          </w:p>
          <w:p w14:paraId="38258129" w14:textId="77777777" w:rsidR="00866557" w:rsidRDefault="00866557" w:rsidP="00866557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</w:p>
          <w:p w14:paraId="4684CA6B" w14:textId="77777777" w:rsidR="00F842A5" w:rsidRDefault="00F842A5" w:rsidP="00866557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</w:p>
          <w:p w14:paraId="2389939B" w14:textId="462AA616" w:rsidR="00866557" w:rsidRPr="00E67420" w:rsidRDefault="00866557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  <w:r w:rsidRPr="00C20EF6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>IMPERIAL COLLEGE LONDON</w:t>
            </w:r>
            <w:r w:rsidR="00E67420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6FF06AD0" w14:textId="77777777" w:rsidR="00866557" w:rsidRDefault="00866557" w:rsidP="00866557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>
              <w:rPr>
                <w:rFonts w:ascii="Cambria" w:hAnsi="Cambria"/>
                <w:sz w:val="20"/>
                <w:szCs w:val="24"/>
                <w:lang w:val="en-GB"/>
              </w:rPr>
              <w:t>Jan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- 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Apr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202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2</w:t>
            </w:r>
          </w:p>
          <w:p w14:paraId="0F8D1337" w14:textId="3F5964ED" w:rsidR="00866557" w:rsidRDefault="00866557" w:rsidP="009356EF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6381BC80" w14:textId="032963A1" w:rsidR="00E67420" w:rsidRDefault="00E67420" w:rsidP="009356EF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65DFC4E5" w14:textId="77777777" w:rsidR="00E67420" w:rsidRDefault="00E67420" w:rsidP="009356EF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</w:p>
          <w:p w14:paraId="063EE7DD" w14:textId="4B20D8D1" w:rsidR="00866557" w:rsidRPr="00E67420" w:rsidRDefault="00866557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</w:pPr>
            <w:r w:rsidRPr="00C20EF6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>IMPERIAL COLLEGE LONDON</w:t>
            </w:r>
            <w:r w:rsidR="00E67420">
              <w:rPr>
                <w:rFonts w:ascii="Gill Sans Ultra Bold" w:eastAsia="Gill Sans Ultra Bold" w:hAnsi="Gill Sans Ultra Bold"/>
                <w:bCs/>
                <w:sz w:val="16"/>
                <w:szCs w:val="20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UK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3651B1AC" w14:textId="77777777" w:rsidR="00866557" w:rsidRDefault="00866557" w:rsidP="00866557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>
              <w:rPr>
                <w:rFonts w:ascii="Cambria" w:hAnsi="Cambria"/>
                <w:sz w:val="20"/>
                <w:szCs w:val="24"/>
                <w:lang w:val="en-GB"/>
              </w:rPr>
              <w:t>Jan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- 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Apr</w:t>
            </w:r>
            <w:r w:rsidRPr="009356EF">
              <w:rPr>
                <w:rFonts w:ascii="Cambria" w:hAnsi="Cambria"/>
                <w:sz w:val="20"/>
                <w:szCs w:val="24"/>
                <w:lang w:val="en-GB"/>
              </w:rPr>
              <w:t xml:space="preserve"> 202</w:t>
            </w:r>
            <w:r>
              <w:rPr>
                <w:rFonts w:ascii="Cambria" w:hAnsi="Cambria"/>
                <w:sz w:val="20"/>
                <w:szCs w:val="24"/>
                <w:lang w:val="en-GB"/>
              </w:rPr>
              <w:t>2</w:t>
            </w:r>
          </w:p>
          <w:p w14:paraId="351E9283" w14:textId="55DB97D4" w:rsidR="00A001A2" w:rsidRDefault="00A001A2" w:rsidP="00A001A2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645C7AFA" w14:textId="4AE6B64A" w:rsidR="00E67420" w:rsidRDefault="00E67420" w:rsidP="00A001A2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6864D9AA" w14:textId="06DAB9B0" w:rsidR="00E67420" w:rsidRDefault="00E67420" w:rsidP="00A001A2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0EA28E2B" w14:textId="63F33240" w:rsidR="00E67420" w:rsidRDefault="00E67420" w:rsidP="00A001A2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03DBB6AB" w14:textId="77777777" w:rsidR="00C74D23" w:rsidRDefault="00C74D23" w:rsidP="00A001A2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</w:p>
          <w:p w14:paraId="420887D4" w14:textId="28EA99F3" w:rsidR="00A001A2" w:rsidRPr="00E67420" w:rsidRDefault="00A001A2" w:rsidP="00E67420">
            <w:pPr>
              <w:widowControl/>
              <w:autoSpaceDE/>
              <w:autoSpaceDN/>
              <w:spacing w:line="0" w:lineRule="atLeast"/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</w:pPr>
            <w:r w:rsidRPr="008E6247"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>HOUSTON METHODIST MEDICAL CENTRE</w:t>
            </w:r>
            <w:r w:rsidR="00E67420">
              <w:rPr>
                <w:rFonts w:ascii="Gill Sans Ultra Bold" w:eastAsia="Gill Sans Ultra Bold" w:hAnsi="Gill Sans Ultra Bold"/>
                <w:sz w:val="16"/>
                <w:szCs w:val="20"/>
                <w:lang w:val="en-GB" w:eastAsia="en-GB" w:bidi="ar-SA"/>
              </w:rPr>
              <w:t xml:space="preserve"> 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(</w:t>
            </w:r>
            <w:r w:rsidR="00E67420" w:rsidRPr="00C20EF6">
              <w:rPr>
                <w:rFonts w:ascii="Cambria" w:hAnsi="Cambria"/>
                <w:szCs w:val="22"/>
                <w:lang w:val="en-GB" w:eastAsia="en-GB" w:bidi="ar-SA"/>
              </w:rPr>
              <w:t>U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S</w:t>
            </w:r>
            <w:r w:rsidR="00E67420">
              <w:rPr>
                <w:rFonts w:ascii="Cambria" w:hAnsi="Cambria"/>
                <w:szCs w:val="22"/>
                <w:lang w:val="en-GB" w:eastAsia="en-GB" w:bidi="ar-SA"/>
              </w:rPr>
              <w:t>)</w:t>
            </w:r>
          </w:p>
          <w:p w14:paraId="7026DD22" w14:textId="3E5FAB99" w:rsidR="009B340A" w:rsidRPr="00A001A2" w:rsidRDefault="00A001A2" w:rsidP="00A001A2">
            <w:pPr>
              <w:widowControl/>
              <w:autoSpaceDE/>
              <w:autoSpaceDN/>
              <w:spacing w:line="0" w:lineRule="atLeast"/>
              <w:rPr>
                <w:rFonts w:ascii="Cambria" w:hAnsi="Cambria"/>
                <w:szCs w:val="22"/>
                <w:lang w:val="en-GB" w:eastAsia="en-GB" w:bidi="ar-SA"/>
              </w:rPr>
            </w:pPr>
            <w:r>
              <w:rPr>
                <w:rFonts w:ascii="Cambria" w:hAnsi="Cambria"/>
                <w:szCs w:val="22"/>
                <w:lang w:val="en-GB" w:eastAsia="en-GB" w:bidi="ar-SA"/>
              </w:rPr>
              <w:t>June 2018</w:t>
            </w:r>
          </w:p>
        </w:tc>
        <w:tc>
          <w:tcPr>
            <w:tcW w:w="3594" w:type="pct"/>
            <w:tcMar>
              <w:top w:w="144" w:type="dxa"/>
              <w:left w:w="115" w:type="dxa"/>
              <w:right w:w="115" w:type="dxa"/>
            </w:tcMar>
          </w:tcPr>
          <w:p w14:paraId="648DA6E9" w14:textId="6B1F2EEF" w:rsidR="005D6FDD" w:rsidRPr="008E6247" w:rsidRDefault="00FB5FA6" w:rsidP="00FB5FA6">
            <w:pPr>
              <w:pStyle w:val="Heading1"/>
              <w:rPr>
                <w:rFonts w:ascii="Gill Sans Ultra Bold" w:hAnsi="Gill Sans Ultra Bold"/>
                <w:b w:val="0"/>
                <w:bCs w:val="0"/>
                <w:sz w:val="20"/>
                <w:szCs w:val="36"/>
              </w:rPr>
            </w:pPr>
            <w:r w:rsidRPr="008E6247">
              <w:rPr>
                <w:rFonts w:ascii="Gill Sans Ultra Bold" w:hAnsi="Gill Sans Ultra Bold"/>
                <w:b w:val="0"/>
                <w:bCs w:val="0"/>
                <w:sz w:val="20"/>
                <w:szCs w:val="36"/>
              </w:rPr>
              <w:t>EXPERIENCE</w:t>
            </w:r>
          </w:p>
          <w:p w14:paraId="0415E7A5" w14:textId="6A39CC0F" w:rsidR="0057758E" w:rsidRDefault="0057758E" w:rsidP="0057758E">
            <w:pPr>
              <w:spacing w:line="0" w:lineRule="atLeast"/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</w:pPr>
            <w:r w:rsidRPr="0057758E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GPU Design Verification Engineering </w:t>
            </w:r>
            <w:r w:rsidR="00F4032C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–</w:t>
            </w:r>
            <w:r w:rsidRPr="0057758E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 Placement</w:t>
            </w:r>
          </w:p>
          <w:p w14:paraId="37A8E581" w14:textId="6C5B191A" w:rsidR="006932C2" w:rsidRDefault="00F4032C" w:rsidP="006932C2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18"/>
                <w:lang w:val="en-GB"/>
              </w:rPr>
            </w:pPr>
            <w:r w:rsidRPr="0057758E">
              <w:rPr>
                <w:rFonts w:ascii="Cambria" w:hAnsi="Cambria"/>
                <w:szCs w:val="18"/>
                <w:lang w:val="en-GB"/>
              </w:rPr>
              <w:t>Junior Design Verification Engineer role in the GPU team at Apple</w:t>
            </w:r>
            <w:r w:rsidR="006932C2">
              <w:rPr>
                <w:rFonts w:ascii="Cambria" w:hAnsi="Cambria"/>
                <w:szCs w:val="18"/>
                <w:lang w:val="en-GB"/>
              </w:rPr>
              <w:t>, r</w:t>
            </w:r>
            <w:r w:rsidRPr="0057758E">
              <w:rPr>
                <w:rFonts w:ascii="Cambria" w:hAnsi="Cambria"/>
                <w:szCs w:val="18"/>
                <w:lang w:val="en-GB"/>
              </w:rPr>
              <w:t>esponsible</w:t>
            </w:r>
            <w:r w:rsidR="007B0DD4" w:rsidRPr="006932C2">
              <w:rPr>
                <w:rFonts w:ascii="Cambria" w:hAnsi="Cambria"/>
                <w:szCs w:val="18"/>
                <w:lang w:val="en-GB"/>
              </w:rPr>
              <w:t xml:space="preserve"> </w:t>
            </w:r>
            <w:r w:rsidR="0057758E" w:rsidRPr="0057758E">
              <w:rPr>
                <w:rFonts w:ascii="Cambria" w:hAnsi="Cambria"/>
                <w:szCs w:val="18"/>
                <w:lang w:val="en-GB"/>
              </w:rPr>
              <w:t>for the Verification of a unit withing the Apple GPU</w:t>
            </w:r>
            <w:r w:rsidR="00B444E2">
              <w:rPr>
                <w:rFonts w:ascii="Cambria" w:hAnsi="Cambria"/>
                <w:szCs w:val="18"/>
                <w:lang w:val="en-GB"/>
              </w:rPr>
              <w:t xml:space="preserve"> in an extreme</w:t>
            </w:r>
            <w:r w:rsidR="008B78AD">
              <w:rPr>
                <w:rFonts w:ascii="Cambria" w:hAnsi="Cambria"/>
                <w:szCs w:val="18"/>
                <w:lang w:val="en-GB"/>
              </w:rPr>
              <w:t>ly time-sensitive environment.</w:t>
            </w:r>
          </w:p>
          <w:p w14:paraId="7B65D184" w14:textId="49F43B0C" w:rsidR="00A001A2" w:rsidRPr="00E67420" w:rsidRDefault="007B0DD4" w:rsidP="00E67420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18"/>
                <w:lang w:val="en-GB"/>
              </w:rPr>
            </w:pPr>
            <w:r w:rsidRPr="0057758E">
              <w:rPr>
                <w:rFonts w:ascii="Cambria" w:hAnsi="Cambria"/>
                <w:szCs w:val="18"/>
                <w:lang w:val="en-GB"/>
              </w:rPr>
              <w:t>Extensive experience in Digital</w:t>
            </w:r>
            <w:r w:rsidR="006932C2">
              <w:rPr>
                <w:rFonts w:ascii="Cambria" w:hAnsi="Cambria"/>
                <w:szCs w:val="18"/>
                <w:lang w:val="en-GB"/>
              </w:rPr>
              <w:t xml:space="preserve"> </w:t>
            </w:r>
            <w:r w:rsidRPr="0057758E">
              <w:rPr>
                <w:rFonts w:ascii="Cambria" w:hAnsi="Cambria"/>
                <w:szCs w:val="18"/>
                <w:lang w:val="en-GB"/>
              </w:rPr>
              <w:t>Design and Verification using Object-Oriented Programming (System Verilog and UVM Library); Developed analytical and team-working skills</w:t>
            </w:r>
            <w:r w:rsidR="008B78AD">
              <w:rPr>
                <w:rFonts w:ascii="Cambria" w:hAnsi="Cambria"/>
                <w:szCs w:val="18"/>
                <w:lang w:val="en-GB"/>
              </w:rPr>
              <w:t>.</w:t>
            </w:r>
          </w:p>
          <w:p w14:paraId="56CD28CA" w14:textId="1DFB76D4" w:rsidR="009356EF" w:rsidRPr="009356EF" w:rsidRDefault="00E6676B" w:rsidP="009356EF">
            <w:pPr>
              <w:spacing w:line="0" w:lineRule="atLeast"/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Hardware </w:t>
            </w:r>
            <w:r w:rsidR="009356EF" w:rsidRPr="009356EF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Design Engineer - Undergraduate Role</w:t>
            </w:r>
          </w:p>
          <w:p w14:paraId="5BD1DE9A" w14:textId="50EA2C14" w:rsidR="009356EF" w:rsidRPr="006932C2" w:rsidRDefault="006932C2" w:rsidP="00F4032C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6932C2">
              <w:rPr>
                <w:rFonts w:ascii="Cambria" w:hAnsi="Cambria"/>
                <w:szCs w:val="22"/>
                <w:lang w:val="en-GB"/>
              </w:rPr>
              <w:t xml:space="preserve">Junior 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 xml:space="preserve">System Engineer </w:t>
            </w:r>
            <w:r w:rsidR="00E67420">
              <w:rPr>
                <w:rFonts w:ascii="Cambria" w:hAnsi="Cambria"/>
                <w:szCs w:val="22"/>
                <w:lang w:val="en-GB"/>
              </w:rPr>
              <w:t xml:space="preserve">in the CPU team at 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>Ar</w:t>
            </w:r>
            <w:r w:rsidR="00E67420">
              <w:rPr>
                <w:rFonts w:ascii="Cambria" w:hAnsi="Cambria"/>
                <w:szCs w:val="22"/>
                <w:lang w:val="en-GB"/>
              </w:rPr>
              <w:t>m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>, world leading technology provider of processor IP</w:t>
            </w:r>
            <w:r w:rsidR="00E6676B" w:rsidRPr="006932C2">
              <w:rPr>
                <w:rFonts w:ascii="Cambria" w:hAnsi="Cambria"/>
                <w:szCs w:val="22"/>
                <w:lang w:val="en-GB"/>
              </w:rPr>
              <w:t>.</w:t>
            </w:r>
          </w:p>
          <w:p w14:paraId="1D5A1DA9" w14:textId="2FD00A7F" w:rsidR="00866557" w:rsidRDefault="003A18F3" w:rsidP="00E67420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6932C2">
              <w:rPr>
                <w:rFonts w:ascii="Cambria" w:hAnsi="Cambria"/>
                <w:szCs w:val="22"/>
                <w:lang w:val="en-GB"/>
              </w:rPr>
              <w:t>Successfully d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>esigned</w:t>
            </w:r>
            <w:r w:rsidRPr="006932C2">
              <w:rPr>
                <w:rFonts w:ascii="Cambria" w:hAnsi="Cambria"/>
                <w:szCs w:val="22"/>
                <w:lang w:val="en-GB"/>
              </w:rPr>
              <w:t xml:space="preserve"> and verified an 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>interface unit for the communication between processors</w:t>
            </w:r>
            <w:r w:rsidR="00354743" w:rsidRPr="006932C2">
              <w:rPr>
                <w:rFonts w:ascii="Cambria" w:hAnsi="Cambria"/>
                <w:szCs w:val="22"/>
                <w:lang w:val="en-GB"/>
              </w:rPr>
              <w:t>,</w:t>
            </w:r>
            <w:r w:rsidR="00950980" w:rsidRPr="006932C2">
              <w:rPr>
                <w:rFonts w:ascii="Cambria" w:hAnsi="Cambria"/>
                <w:szCs w:val="22"/>
                <w:lang w:val="en-GB"/>
              </w:rPr>
              <w:t xml:space="preserve"> </w:t>
            </w:r>
            <w:r w:rsidR="006430AE" w:rsidRPr="006932C2">
              <w:rPr>
                <w:rFonts w:ascii="Cambria" w:hAnsi="Cambria"/>
                <w:szCs w:val="22"/>
                <w:lang w:val="en-GB"/>
              </w:rPr>
              <w:t xml:space="preserve">with </w:t>
            </w:r>
            <w:r w:rsidR="00950980" w:rsidRPr="006932C2">
              <w:rPr>
                <w:rFonts w:ascii="Cambria" w:hAnsi="Cambria"/>
                <w:szCs w:val="22"/>
                <w:lang w:val="en-GB"/>
              </w:rPr>
              <w:t>memory system</w:t>
            </w:r>
            <w:r w:rsidR="006932C2">
              <w:rPr>
                <w:rFonts w:ascii="Cambria" w:hAnsi="Cambria"/>
                <w:szCs w:val="22"/>
                <w:lang w:val="en-GB"/>
              </w:rPr>
              <w:t>; d</w:t>
            </w:r>
            <w:r w:rsidR="00EA6274" w:rsidRPr="006932C2">
              <w:rPr>
                <w:rFonts w:ascii="Cambria" w:hAnsi="Cambria"/>
                <w:szCs w:val="22"/>
                <w:lang w:val="en-GB"/>
              </w:rPr>
              <w:t>eveloped technical specification</w:t>
            </w:r>
            <w:r w:rsidR="006932C2">
              <w:rPr>
                <w:rFonts w:ascii="Cambria" w:hAnsi="Cambria"/>
                <w:szCs w:val="22"/>
                <w:lang w:val="en-GB"/>
              </w:rPr>
              <w:t xml:space="preserve">s </w:t>
            </w:r>
            <w:r w:rsidR="00041340" w:rsidRPr="006932C2">
              <w:rPr>
                <w:rFonts w:ascii="Cambria" w:hAnsi="Cambria"/>
                <w:szCs w:val="22"/>
                <w:lang w:val="en-GB"/>
              </w:rPr>
              <w:t xml:space="preserve">for consumer hardware </w:t>
            </w:r>
            <w:r w:rsidR="00CF530F" w:rsidRPr="006932C2">
              <w:rPr>
                <w:rFonts w:ascii="Cambria" w:hAnsi="Cambria"/>
                <w:szCs w:val="22"/>
                <w:lang w:val="en-GB"/>
              </w:rPr>
              <w:t>projects</w:t>
            </w:r>
            <w:r w:rsidR="00EA6274" w:rsidRPr="006932C2">
              <w:rPr>
                <w:rFonts w:ascii="Cambria" w:hAnsi="Cambria"/>
                <w:szCs w:val="22"/>
                <w:lang w:val="en-GB"/>
              </w:rPr>
              <w:t xml:space="preserve">; </w:t>
            </w:r>
            <w:r w:rsidR="009356EF" w:rsidRPr="006932C2">
              <w:rPr>
                <w:rFonts w:ascii="Cambria" w:hAnsi="Cambria"/>
                <w:szCs w:val="22"/>
                <w:lang w:val="en-GB"/>
              </w:rPr>
              <w:t>Received highly positive reviews from manager and colleagues for my quick progress in the project and my commitment to learning.</w:t>
            </w:r>
          </w:p>
          <w:p w14:paraId="5B2F77FC" w14:textId="77777777" w:rsidR="00C74D23" w:rsidRPr="00E67420" w:rsidRDefault="00C74D23" w:rsidP="00C74D23">
            <w:pPr>
              <w:spacing w:line="0" w:lineRule="atLeast"/>
              <w:ind w:left="360"/>
              <w:rPr>
                <w:rFonts w:ascii="Cambria" w:hAnsi="Cambria"/>
                <w:szCs w:val="22"/>
                <w:lang w:val="en-GB"/>
              </w:rPr>
            </w:pPr>
          </w:p>
          <w:p w14:paraId="6A2DE38B" w14:textId="58B1D6A5" w:rsidR="00E67420" w:rsidRDefault="00866557" w:rsidP="00E67420">
            <w:pPr>
              <w:spacing w:line="0" w:lineRule="atLeast"/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Robotic Arm </w:t>
            </w:r>
            <w:r w:rsidR="00E67420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– </w:t>
            </w:r>
            <w:r w:rsidRPr="009356EF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Proje</w:t>
            </w: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ct</w:t>
            </w:r>
          </w:p>
          <w:p w14:paraId="70349FB3" w14:textId="7FA6D4B6" w:rsidR="00C42DC9" w:rsidRPr="00C42DC9" w:rsidRDefault="00C42DC9" w:rsidP="00C74D23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>
              <w:rPr>
                <w:rFonts w:ascii="Cambria" w:hAnsi="Cambria"/>
                <w:szCs w:val="22"/>
              </w:rPr>
              <w:t>D</w:t>
            </w:r>
            <w:r w:rsidR="00F842A5" w:rsidRPr="00F842A5">
              <w:rPr>
                <w:rFonts w:ascii="Cambria" w:hAnsi="Cambria"/>
                <w:szCs w:val="22"/>
              </w:rPr>
              <w:t>evelop</w:t>
            </w:r>
            <w:r>
              <w:rPr>
                <w:rFonts w:ascii="Cambria" w:hAnsi="Cambria"/>
                <w:szCs w:val="22"/>
              </w:rPr>
              <w:t>e</w:t>
            </w:r>
            <w:r w:rsidR="00F842A5">
              <w:rPr>
                <w:rFonts w:ascii="Cambria" w:hAnsi="Cambria"/>
                <w:szCs w:val="22"/>
              </w:rPr>
              <w:t>d</w:t>
            </w:r>
            <w:r w:rsidR="00F842A5" w:rsidRPr="00F842A5">
              <w:rPr>
                <w:rFonts w:ascii="Cambria" w:hAnsi="Cambria"/>
                <w:szCs w:val="22"/>
              </w:rPr>
              <w:t xml:space="preserve"> the </w:t>
            </w:r>
            <w:r w:rsidR="00F842A5">
              <w:rPr>
                <w:rFonts w:ascii="Cambria" w:hAnsi="Cambria"/>
                <w:szCs w:val="22"/>
              </w:rPr>
              <w:t xml:space="preserve">kinematic model and </w:t>
            </w:r>
            <w:r w:rsidR="00F842A5" w:rsidRPr="00F842A5">
              <w:rPr>
                <w:rFonts w:ascii="Cambria" w:hAnsi="Cambria"/>
                <w:szCs w:val="22"/>
              </w:rPr>
              <w:t>motion controller</w:t>
            </w:r>
            <w:r>
              <w:rPr>
                <w:rFonts w:ascii="Cambria" w:hAnsi="Cambria"/>
                <w:szCs w:val="22"/>
              </w:rPr>
              <w:t xml:space="preserve"> (Matlab)</w:t>
            </w:r>
            <w:r w:rsidR="00F842A5">
              <w:rPr>
                <w:rFonts w:ascii="Cambria" w:hAnsi="Cambria"/>
                <w:szCs w:val="22"/>
              </w:rPr>
              <w:t xml:space="preserve"> </w:t>
            </w:r>
            <w:r w:rsidR="00F842A5" w:rsidRPr="00F842A5">
              <w:rPr>
                <w:rFonts w:ascii="Cambria" w:hAnsi="Cambria"/>
                <w:szCs w:val="22"/>
              </w:rPr>
              <w:t xml:space="preserve">for a Robotic Arm, to </w:t>
            </w:r>
            <w:r>
              <w:rPr>
                <w:rFonts w:ascii="Cambria" w:hAnsi="Cambria"/>
                <w:szCs w:val="22"/>
              </w:rPr>
              <w:t>implement different tasks (moving and reorienting blocks, drawing, making sushi)</w:t>
            </w:r>
            <w:r w:rsidR="00D039B4">
              <w:rPr>
                <w:rFonts w:ascii="Cambria" w:hAnsi="Cambria"/>
                <w:szCs w:val="22"/>
              </w:rPr>
              <w:t>; designed (CAD) and 3D-printed multipurpose grippers and other task-specific tools</w:t>
            </w:r>
            <w:r w:rsidR="00B444E2">
              <w:rPr>
                <w:rFonts w:ascii="Cambria" w:hAnsi="Cambria"/>
                <w:szCs w:val="22"/>
              </w:rPr>
              <w:t xml:space="preserve">; worked in </w:t>
            </w:r>
            <w:proofErr w:type="spellStart"/>
            <w:proofErr w:type="gramStart"/>
            <w:r w:rsidR="00B444E2">
              <w:rPr>
                <w:rFonts w:ascii="Cambria" w:hAnsi="Cambria"/>
                <w:szCs w:val="22"/>
              </w:rPr>
              <w:t>a</w:t>
            </w:r>
            <w:proofErr w:type="spellEnd"/>
            <w:proofErr w:type="gramEnd"/>
            <w:r w:rsidR="00B444E2">
              <w:rPr>
                <w:rFonts w:ascii="Cambria" w:hAnsi="Cambria"/>
                <w:szCs w:val="22"/>
              </w:rPr>
              <w:t xml:space="preserve"> extremely time-pressured</w:t>
            </w:r>
          </w:p>
          <w:p w14:paraId="72B43824" w14:textId="232ABE0A" w:rsidR="00E67420" w:rsidRPr="00C74D23" w:rsidRDefault="00866557" w:rsidP="00C74D23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866557">
              <w:rPr>
                <w:rFonts w:ascii="Cambria" w:hAnsi="Cambria"/>
                <w:szCs w:val="22"/>
                <w:lang w:val="en-GB"/>
              </w:rPr>
              <w:t>Achieved upper 1</w:t>
            </w:r>
            <w:r w:rsidRPr="00866557">
              <w:rPr>
                <w:rFonts w:ascii="Cambria" w:hAnsi="Cambria"/>
                <w:szCs w:val="22"/>
                <w:vertAlign w:val="superscript"/>
                <w:lang w:val="en-GB"/>
              </w:rPr>
              <w:t>st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 class and</w:t>
            </w:r>
            <w:r w:rsidR="00C42DC9">
              <w:rPr>
                <w:rFonts w:ascii="Cambria" w:hAnsi="Cambria"/>
                <w:szCs w:val="22"/>
                <w:lang w:val="en-GB"/>
              </w:rPr>
              <w:t xml:space="preserve"> highly positive feedback following the live demonstration</w:t>
            </w:r>
            <w:r>
              <w:rPr>
                <w:rFonts w:ascii="Cambria" w:hAnsi="Cambria"/>
                <w:b/>
                <w:bCs/>
                <w:szCs w:val="22"/>
                <w:lang w:val="en-GB"/>
              </w:rPr>
              <w:t>.</w:t>
            </w:r>
          </w:p>
          <w:p w14:paraId="01A32DEA" w14:textId="5AEB4899" w:rsidR="009356EF" w:rsidRPr="009356EF" w:rsidRDefault="00E67420" w:rsidP="009356EF">
            <w:pPr>
              <w:spacing w:line="0" w:lineRule="atLeast"/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Aquapolis IoT System</w:t>
            </w:r>
            <w:r w:rsidR="00E6676B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– Start-up Prototype</w:t>
            </w:r>
          </w:p>
          <w:p w14:paraId="0B6D818D" w14:textId="2AD02C1D" w:rsidR="009356EF" w:rsidRPr="00866557" w:rsidRDefault="00D4493A" w:rsidP="00866557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>
              <w:rPr>
                <w:rFonts w:ascii="Cambria" w:hAnsi="Cambria"/>
                <w:szCs w:val="22"/>
                <w:lang w:val="en-GB"/>
              </w:rPr>
              <w:t>Ideated and developed</w:t>
            </w:r>
            <w:r w:rsidR="00B444E2">
              <w:rPr>
                <w:rFonts w:ascii="Cambria" w:hAnsi="Cambria"/>
                <w:szCs w:val="22"/>
                <w:lang w:val="en-GB"/>
              </w:rPr>
              <w:t xml:space="preserve"> </w:t>
            </w:r>
            <w:r>
              <w:rPr>
                <w:rFonts w:ascii="Cambria" w:hAnsi="Cambria"/>
                <w:szCs w:val="22"/>
                <w:lang w:val="en-GB"/>
              </w:rPr>
              <w:t xml:space="preserve">an IoT system able to identify the water </w:t>
            </w:r>
            <w:r w:rsidR="00B444E2">
              <w:rPr>
                <w:rFonts w:ascii="Cambria" w:hAnsi="Cambria"/>
                <w:szCs w:val="22"/>
                <w:lang w:val="en-GB"/>
              </w:rPr>
              <w:t xml:space="preserve">quality, mapping and giving information of the sources and safety of water in the area; </w:t>
            </w:r>
            <w:r w:rsidR="00481D61">
              <w:rPr>
                <w:rFonts w:ascii="Cambria" w:hAnsi="Cambria"/>
                <w:szCs w:val="22"/>
                <w:lang w:val="en-GB"/>
              </w:rPr>
              <w:t xml:space="preserve">the 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3d-printed portable device </w:t>
            </w:r>
            <w:r w:rsidR="00481D61">
              <w:rPr>
                <w:rFonts w:ascii="Cambria" w:hAnsi="Cambria"/>
                <w:szCs w:val="22"/>
                <w:lang w:val="en-GB"/>
              </w:rPr>
              <w:t>uses multiple sensors, raspberry pi,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 encrypted communication,</w:t>
            </w:r>
            <w:r w:rsidR="00481D61">
              <w:rPr>
                <w:rFonts w:ascii="Cambria" w:hAnsi="Cambria"/>
                <w:szCs w:val="22"/>
                <w:lang w:val="en-GB"/>
              </w:rPr>
              <w:t xml:space="preserve"> a ML 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model </w:t>
            </w:r>
            <w:r w:rsidR="00481D61">
              <w:rPr>
                <w:rFonts w:ascii="Cambria" w:hAnsi="Cambria"/>
                <w:szCs w:val="22"/>
                <w:lang w:val="en-GB"/>
              </w:rPr>
              <w:t>for the data analysis, and a user-friendly web-app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 (Flutter)</w:t>
            </w:r>
            <w:r w:rsidR="00481D61">
              <w:rPr>
                <w:rFonts w:ascii="Cambria" w:hAnsi="Cambria"/>
                <w:szCs w:val="22"/>
                <w:lang w:val="en-GB"/>
              </w:rPr>
              <w:t xml:space="preserve"> to track the measurements and view the local sources of water. </w:t>
            </w:r>
          </w:p>
          <w:p w14:paraId="6429E31C" w14:textId="612BD90A" w:rsidR="009356EF" w:rsidRPr="00E67420" w:rsidRDefault="00D7413E" w:rsidP="009356EF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866557">
              <w:rPr>
                <w:rFonts w:ascii="Cambria" w:hAnsi="Cambria"/>
                <w:szCs w:val="22"/>
                <w:lang w:val="en-GB"/>
              </w:rPr>
              <w:t>Achieved u</w:t>
            </w:r>
            <w:r w:rsidR="00B55A3E" w:rsidRPr="00866557">
              <w:rPr>
                <w:rFonts w:ascii="Cambria" w:hAnsi="Cambria"/>
                <w:szCs w:val="22"/>
                <w:lang w:val="en-GB"/>
              </w:rPr>
              <w:t xml:space="preserve">pper </w:t>
            </w:r>
            <w:r w:rsidR="00E6676B" w:rsidRPr="00866557">
              <w:rPr>
                <w:rFonts w:ascii="Cambria" w:hAnsi="Cambria"/>
                <w:szCs w:val="22"/>
                <w:lang w:val="en-GB"/>
              </w:rPr>
              <w:t>1</w:t>
            </w:r>
            <w:r w:rsidR="00E6676B" w:rsidRPr="00866557">
              <w:rPr>
                <w:rFonts w:ascii="Cambria" w:hAnsi="Cambria"/>
                <w:szCs w:val="22"/>
                <w:vertAlign w:val="superscript"/>
                <w:lang w:val="en-GB"/>
              </w:rPr>
              <w:t>st</w:t>
            </w:r>
            <w:r w:rsidR="00E6676B" w:rsidRPr="00866557">
              <w:rPr>
                <w:rFonts w:ascii="Cambria" w:hAnsi="Cambria"/>
                <w:szCs w:val="22"/>
                <w:lang w:val="en-GB"/>
              </w:rPr>
              <w:t xml:space="preserve"> class </w:t>
            </w:r>
            <w:r w:rsidR="009356EF" w:rsidRPr="00866557">
              <w:rPr>
                <w:rFonts w:ascii="Cambria" w:hAnsi="Cambria"/>
                <w:szCs w:val="22"/>
                <w:lang w:val="en-GB"/>
              </w:rPr>
              <w:t>and</w:t>
            </w:r>
            <w:r w:rsidR="00D039B4">
              <w:rPr>
                <w:rFonts w:ascii="Cambria" w:hAnsi="Cambria"/>
                <w:szCs w:val="22"/>
                <w:lang w:val="en-GB"/>
              </w:rPr>
              <w:t xml:space="preserve"> </w:t>
            </w:r>
            <w:r w:rsidR="00D039B4">
              <w:rPr>
                <w:rFonts w:ascii="Cambria" w:hAnsi="Cambria"/>
                <w:szCs w:val="22"/>
                <w:lang w:val="en-GB"/>
              </w:rPr>
              <w:t>highly positive feedback</w:t>
            </w:r>
            <w:r w:rsidR="00D039B4">
              <w:rPr>
                <w:rFonts w:ascii="Cambria" w:hAnsi="Cambria"/>
                <w:szCs w:val="22"/>
                <w:lang w:val="en-GB"/>
              </w:rPr>
              <w:t xml:space="preserve"> during the marketing presentation</w:t>
            </w:r>
            <w:r w:rsidR="00B55A3E">
              <w:rPr>
                <w:rFonts w:ascii="Cambria" w:hAnsi="Cambria"/>
                <w:b/>
                <w:bCs/>
                <w:szCs w:val="22"/>
                <w:lang w:val="en-GB"/>
              </w:rPr>
              <w:t>.</w:t>
            </w:r>
          </w:p>
          <w:p w14:paraId="79B10511" w14:textId="40A1A9F7" w:rsidR="00E67420" w:rsidRPr="009356EF" w:rsidRDefault="00E67420" w:rsidP="00E67420">
            <w:pPr>
              <w:spacing w:line="0" w:lineRule="atLeast"/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Autonomous </w:t>
            </w:r>
            <w:r w:rsidRPr="009356EF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>Mars Rover</w:t>
            </w: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 -</w:t>
            </w:r>
            <w:r w:rsidRPr="009356EF"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 Proje</w:t>
            </w:r>
            <w:r>
              <w:rPr>
                <w:rFonts w:ascii="Cambria" w:hAnsi="Cambria"/>
                <w:b/>
                <w:bCs/>
                <w:sz w:val="20"/>
                <w:szCs w:val="24"/>
                <w:lang w:val="en-GB"/>
              </w:rPr>
              <w:t xml:space="preserve">ct </w:t>
            </w:r>
          </w:p>
          <w:p w14:paraId="171C63C0" w14:textId="1CE0CB25" w:rsidR="00E67420" w:rsidRPr="00866557" w:rsidRDefault="00E67420" w:rsidP="00E67420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9356EF">
              <w:rPr>
                <w:rFonts w:ascii="Cambria" w:hAnsi="Cambria"/>
                <w:szCs w:val="22"/>
                <w:lang w:val="en-GB"/>
              </w:rPr>
              <w:t xml:space="preserve">Collaborated </w:t>
            </w:r>
            <w:r>
              <w:rPr>
                <w:rFonts w:ascii="Cambria" w:hAnsi="Cambria"/>
                <w:szCs w:val="22"/>
                <w:lang w:val="en-GB"/>
              </w:rPr>
              <w:t xml:space="preserve">in </w:t>
            </w:r>
            <w:r w:rsidRPr="009356EF">
              <w:rPr>
                <w:rFonts w:ascii="Cambria" w:hAnsi="Cambria"/>
                <w:szCs w:val="22"/>
                <w:lang w:val="en-GB"/>
              </w:rPr>
              <w:t>an interdisciplinary project to implement an autonomous Rover</w:t>
            </w:r>
            <w:r>
              <w:rPr>
                <w:rFonts w:ascii="Cambria" w:hAnsi="Cambria"/>
                <w:szCs w:val="22"/>
                <w:lang w:val="en-GB"/>
              </w:rPr>
              <w:t xml:space="preserve"> </w:t>
            </w:r>
            <w:r w:rsidRPr="009356EF">
              <w:rPr>
                <w:rFonts w:ascii="Cambria" w:hAnsi="Cambria"/>
                <w:szCs w:val="22"/>
                <w:lang w:val="en-GB"/>
              </w:rPr>
              <w:t>detect</w:t>
            </w:r>
            <w:r>
              <w:rPr>
                <w:rFonts w:ascii="Cambria" w:hAnsi="Cambria"/>
                <w:szCs w:val="22"/>
                <w:lang w:val="en-GB"/>
              </w:rPr>
              <w:t>ing and mapping</w:t>
            </w:r>
            <w:r w:rsidRPr="009356EF">
              <w:rPr>
                <w:rFonts w:ascii="Cambria" w:hAnsi="Cambria"/>
                <w:szCs w:val="22"/>
                <w:lang w:val="en-GB"/>
              </w:rPr>
              <w:t xml:space="preserve"> objects</w:t>
            </w:r>
            <w:r>
              <w:rPr>
                <w:rFonts w:ascii="Cambria" w:hAnsi="Cambria"/>
                <w:szCs w:val="22"/>
                <w:lang w:val="en-GB"/>
              </w:rPr>
              <w:t xml:space="preserve">; 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Leading role in the implementation and testing process of </w:t>
            </w:r>
            <w:r>
              <w:rPr>
                <w:rFonts w:ascii="Cambria" w:hAnsi="Cambria"/>
                <w:szCs w:val="22"/>
                <w:lang w:val="en-GB"/>
              </w:rPr>
              <w:t>the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 Drive System, comprehensive of movement and error correction algorithms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 and PID controller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 coded in C++ (Arduino, SMPS, motors </w:t>
            </w:r>
            <w:r w:rsidR="008B78AD">
              <w:rPr>
                <w:rFonts w:ascii="Cambria" w:hAnsi="Cambria"/>
                <w:szCs w:val="22"/>
                <w:lang w:val="en-GB"/>
              </w:rPr>
              <w:t>based on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 </w:t>
            </w:r>
            <w:r w:rsidR="00B65460">
              <w:rPr>
                <w:rFonts w:ascii="Cambria" w:hAnsi="Cambria"/>
                <w:szCs w:val="22"/>
                <w:lang w:val="en-GB"/>
              </w:rPr>
              <w:t xml:space="preserve">the data collected by </w:t>
            </w:r>
            <w:r w:rsidRPr="00866557">
              <w:rPr>
                <w:rFonts w:ascii="Cambria" w:hAnsi="Cambria"/>
                <w:szCs w:val="22"/>
                <w:lang w:val="en-GB"/>
              </w:rPr>
              <w:t>optical sensor</w:t>
            </w:r>
            <w:r w:rsidR="008B78AD">
              <w:rPr>
                <w:rFonts w:ascii="Cambria" w:hAnsi="Cambria"/>
                <w:szCs w:val="22"/>
                <w:lang w:val="en-GB"/>
              </w:rPr>
              <w:t xml:space="preserve"> and </w:t>
            </w:r>
            <w:r w:rsidRPr="00866557">
              <w:rPr>
                <w:rFonts w:ascii="Cambria" w:hAnsi="Cambria"/>
                <w:szCs w:val="22"/>
                <w:lang w:val="en-GB"/>
              </w:rPr>
              <w:t>camera)</w:t>
            </w:r>
            <w:r w:rsidR="00B65460">
              <w:rPr>
                <w:rFonts w:ascii="Cambria" w:hAnsi="Cambria"/>
                <w:szCs w:val="22"/>
                <w:lang w:val="en-GB"/>
              </w:rPr>
              <w:t>.</w:t>
            </w:r>
          </w:p>
          <w:p w14:paraId="21E71331" w14:textId="1BC9D2F6" w:rsidR="00E21B61" w:rsidRDefault="00E67420" w:rsidP="00E67420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szCs w:val="22"/>
                <w:lang w:val="en-GB"/>
              </w:rPr>
            </w:pPr>
            <w:r w:rsidRPr="00866557">
              <w:rPr>
                <w:rFonts w:ascii="Cambria" w:hAnsi="Cambria"/>
                <w:szCs w:val="22"/>
                <w:lang w:val="en-GB"/>
              </w:rPr>
              <w:t>Achieved upper 1</w:t>
            </w:r>
            <w:r w:rsidRPr="00866557">
              <w:rPr>
                <w:rFonts w:ascii="Cambria" w:hAnsi="Cambria"/>
                <w:szCs w:val="22"/>
                <w:vertAlign w:val="superscript"/>
                <w:lang w:val="en-GB"/>
              </w:rPr>
              <w:t>st</w:t>
            </w:r>
            <w:r w:rsidRPr="00866557">
              <w:rPr>
                <w:rFonts w:ascii="Cambria" w:hAnsi="Cambria"/>
                <w:szCs w:val="22"/>
                <w:lang w:val="en-GB"/>
              </w:rPr>
              <w:t xml:space="preserve"> class individual mark and the award for Best Project of the Year</w:t>
            </w:r>
          </w:p>
          <w:p w14:paraId="28AEE8C8" w14:textId="77777777" w:rsidR="00C74D23" w:rsidRPr="00E67420" w:rsidRDefault="00C74D23" w:rsidP="00C74D23">
            <w:pPr>
              <w:spacing w:line="0" w:lineRule="atLeast"/>
              <w:ind w:left="360"/>
              <w:rPr>
                <w:rFonts w:ascii="Cambria" w:hAnsi="Cambria"/>
                <w:szCs w:val="22"/>
                <w:lang w:val="en-GB"/>
              </w:rPr>
            </w:pPr>
          </w:p>
          <w:p w14:paraId="35FA8C61" w14:textId="5E595DCC" w:rsidR="009356EF" w:rsidRPr="009356EF" w:rsidRDefault="00C74D23" w:rsidP="009356EF">
            <w:pPr>
              <w:spacing w:line="0" w:lineRule="atLeast"/>
              <w:rPr>
                <w:rFonts w:ascii="Cambria" w:hAnsi="Cambria"/>
                <w:b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0"/>
                <w:szCs w:val="24"/>
                <w:lang w:val="en-GB"/>
              </w:rPr>
              <w:t xml:space="preserve">Biomedical Research- </w:t>
            </w:r>
            <w:r w:rsidR="009356EF" w:rsidRPr="009356EF">
              <w:rPr>
                <w:rFonts w:ascii="Cambria" w:hAnsi="Cambria"/>
                <w:b/>
                <w:sz w:val="20"/>
                <w:szCs w:val="24"/>
                <w:lang w:val="en-GB"/>
              </w:rPr>
              <w:t>Work Shadowing</w:t>
            </w:r>
          </w:p>
          <w:p w14:paraId="67E82B98" w14:textId="5683E0A5" w:rsidR="009356EF" w:rsidRPr="009356EF" w:rsidRDefault="009356EF" w:rsidP="00F4032C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bCs/>
                <w:szCs w:val="22"/>
                <w:lang w:val="en-GB"/>
              </w:rPr>
            </w:pPr>
            <w:r w:rsidRPr="009356EF">
              <w:rPr>
                <w:rFonts w:ascii="Cambria" w:hAnsi="Cambria"/>
                <w:bCs/>
                <w:szCs w:val="22"/>
                <w:lang w:val="en-GB"/>
              </w:rPr>
              <w:t xml:space="preserve">Selected </w:t>
            </w:r>
            <w:r w:rsidR="003A18F3">
              <w:rPr>
                <w:rFonts w:ascii="Cambria" w:hAnsi="Cambria"/>
                <w:bCs/>
                <w:szCs w:val="22"/>
                <w:lang w:val="en-GB"/>
              </w:rPr>
              <w:t xml:space="preserve">for a competitive </w:t>
            </w:r>
            <w:r w:rsidRPr="009356EF">
              <w:rPr>
                <w:rFonts w:ascii="Cambria" w:hAnsi="Cambria"/>
                <w:bCs/>
                <w:szCs w:val="22"/>
                <w:lang w:val="en-GB"/>
              </w:rPr>
              <w:t>stage at one of the biggest centres for medical research in the world.</w:t>
            </w:r>
          </w:p>
          <w:p w14:paraId="75CC8FF9" w14:textId="63342EC5" w:rsidR="00C74D23" w:rsidRPr="00C74D23" w:rsidRDefault="009356EF" w:rsidP="00C74D23">
            <w:pPr>
              <w:numPr>
                <w:ilvl w:val="0"/>
                <w:numId w:val="9"/>
              </w:numPr>
              <w:spacing w:line="0" w:lineRule="atLeast"/>
              <w:rPr>
                <w:rFonts w:ascii="Cambria" w:hAnsi="Cambria"/>
                <w:bCs/>
                <w:szCs w:val="22"/>
                <w:lang w:val="en-GB"/>
              </w:rPr>
            </w:pPr>
            <w:r w:rsidRPr="009356EF">
              <w:rPr>
                <w:rFonts w:ascii="Cambria" w:hAnsi="Cambria"/>
                <w:bCs/>
                <w:szCs w:val="22"/>
                <w:lang w:val="en-GB"/>
              </w:rPr>
              <w:t>Assisted at the development of innovative technology for the cure of cancer (remote-controlled drug delivery implant</w:t>
            </w:r>
            <w:r w:rsidR="00C74D23">
              <w:rPr>
                <w:rFonts w:ascii="Cambria" w:hAnsi="Cambria"/>
                <w:bCs/>
                <w:szCs w:val="22"/>
                <w:lang w:val="en-GB"/>
              </w:rPr>
              <w:t>s</w:t>
            </w:r>
            <w:r w:rsidRPr="009356EF">
              <w:rPr>
                <w:rFonts w:ascii="Cambria" w:hAnsi="Cambria"/>
                <w:bCs/>
                <w:szCs w:val="22"/>
                <w:lang w:val="en-GB"/>
              </w:rPr>
              <w:t>) and diagnostics’ technologies</w:t>
            </w:r>
            <w:r w:rsidR="00C74D23">
              <w:rPr>
                <w:rFonts w:ascii="Cambria" w:hAnsi="Cambria"/>
                <w:bCs/>
                <w:szCs w:val="22"/>
                <w:lang w:val="en-GB"/>
              </w:rPr>
              <w:t>; Developed research-oriented approach.</w:t>
            </w:r>
            <w:r w:rsidRPr="009356EF">
              <w:rPr>
                <w:rFonts w:ascii="Cambria" w:hAnsi="Cambria"/>
                <w:bCs/>
                <w:szCs w:val="22"/>
                <w:lang w:val="en-GB"/>
              </w:rPr>
              <w:t xml:space="preserve"> </w:t>
            </w:r>
          </w:p>
        </w:tc>
      </w:tr>
    </w:tbl>
    <w:p w14:paraId="6775D769" w14:textId="77777777" w:rsidR="00051E1F" w:rsidRPr="00F5689F" w:rsidRDefault="00051E1F" w:rsidP="00A001A2"/>
    <w:sectPr w:rsidR="00051E1F" w:rsidRPr="00F5689F" w:rsidSect="00A001A2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D52B" w14:textId="77777777" w:rsidR="00DB3E1D" w:rsidRDefault="00DB3E1D" w:rsidP="002F6CB9">
      <w:pPr>
        <w:spacing w:line="240" w:lineRule="auto"/>
      </w:pPr>
      <w:r>
        <w:separator/>
      </w:r>
    </w:p>
  </w:endnote>
  <w:endnote w:type="continuationSeparator" w:id="0">
    <w:p w14:paraId="2E8A18A5" w14:textId="77777777" w:rsidR="00DB3E1D" w:rsidRDefault="00DB3E1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">
    <w:altName w:val="Gill Sans Ultra Bold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4E8F" w14:textId="77777777" w:rsidR="00DB3E1D" w:rsidRDefault="00DB3E1D" w:rsidP="002F6CB9">
      <w:pPr>
        <w:spacing w:line="240" w:lineRule="auto"/>
      </w:pPr>
      <w:r>
        <w:separator/>
      </w:r>
    </w:p>
  </w:footnote>
  <w:footnote w:type="continuationSeparator" w:id="0">
    <w:p w14:paraId="60FB1183" w14:textId="77777777" w:rsidR="00DB3E1D" w:rsidRDefault="00DB3E1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22.6pt;height:21.7pt;visibility:visible;mso-wrap-style:square" o:bullet="t">
        <v:imagedata r:id="rId1" o:title=""/>
      </v:shape>
    </w:pict>
  </w:numPicBullet>
  <w:abstractNum w:abstractNumId="0" w15:restartNumberingAfterBreak="0">
    <w:nsid w:val="005609AE"/>
    <w:multiLevelType w:val="hybridMultilevel"/>
    <w:tmpl w:val="2E664600"/>
    <w:lvl w:ilvl="0" w:tplc="82EAB13E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A3D"/>
    <w:multiLevelType w:val="hybridMultilevel"/>
    <w:tmpl w:val="AA9478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CE2044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E63047"/>
    <w:multiLevelType w:val="hybridMultilevel"/>
    <w:tmpl w:val="7E7A8A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217EE2"/>
    <w:multiLevelType w:val="hybridMultilevel"/>
    <w:tmpl w:val="2F6C9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AB13E">
      <w:numFmt w:val="bullet"/>
      <w:lvlText w:val="-"/>
      <w:lvlJc w:val="left"/>
      <w:pPr>
        <w:ind w:left="1440" w:hanging="360"/>
      </w:pPr>
      <w:rPr>
        <w:rFonts w:ascii="Cambria" w:eastAsia="Cambria" w:hAnsi="Cambria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A5081"/>
    <w:multiLevelType w:val="hybridMultilevel"/>
    <w:tmpl w:val="A3ACA4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EAB13E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1E65505"/>
    <w:multiLevelType w:val="hybridMultilevel"/>
    <w:tmpl w:val="E7484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53571"/>
    <w:multiLevelType w:val="hybridMultilevel"/>
    <w:tmpl w:val="D8ACF946"/>
    <w:lvl w:ilvl="0" w:tplc="82EAB13E">
      <w:numFmt w:val="bullet"/>
      <w:lvlText w:val="-"/>
      <w:lvlJc w:val="left"/>
      <w:pPr>
        <w:ind w:left="360" w:hanging="360"/>
      </w:pPr>
      <w:rPr>
        <w:rFonts w:ascii="Cambria" w:eastAsia="Cambria" w:hAnsi="Cambria" w:cs="Arial" w:hint="default"/>
      </w:rPr>
    </w:lvl>
    <w:lvl w:ilvl="1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D5A4DEA"/>
    <w:multiLevelType w:val="hybridMultilevel"/>
    <w:tmpl w:val="C3FA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C45F4"/>
    <w:multiLevelType w:val="multilevel"/>
    <w:tmpl w:val="C83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C3DCB"/>
    <w:multiLevelType w:val="hybridMultilevel"/>
    <w:tmpl w:val="CEAA03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7B59F3"/>
    <w:multiLevelType w:val="hybridMultilevel"/>
    <w:tmpl w:val="EDE88C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2957929">
    <w:abstractNumId w:val="4"/>
  </w:num>
  <w:num w:numId="2" w16cid:durableId="1096823333">
    <w:abstractNumId w:val="15"/>
  </w:num>
  <w:num w:numId="3" w16cid:durableId="1457214077">
    <w:abstractNumId w:val="14"/>
  </w:num>
  <w:num w:numId="4" w16cid:durableId="1589464286">
    <w:abstractNumId w:val="2"/>
  </w:num>
  <w:num w:numId="5" w16cid:durableId="121198184">
    <w:abstractNumId w:val="3"/>
  </w:num>
  <w:num w:numId="6" w16cid:durableId="1867909204">
    <w:abstractNumId w:val="16"/>
  </w:num>
  <w:num w:numId="7" w16cid:durableId="805440622">
    <w:abstractNumId w:val="6"/>
  </w:num>
  <w:num w:numId="8" w16cid:durableId="1245140336">
    <w:abstractNumId w:val="10"/>
  </w:num>
  <w:num w:numId="9" w16cid:durableId="1240020324">
    <w:abstractNumId w:val="7"/>
  </w:num>
  <w:num w:numId="10" w16cid:durableId="524100954">
    <w:abstractNumId w:val="8"/>
  </w:num>
  <w:num w:numId="11" w16cid:durableId="1059281894">
    <w:abstractNumId w:val="5"/>
  </w:num>
  <w:num w:numId="12" w16cid:durableId="1333946231">
    <w:abstractNumId w:val="13"/>
  </w:num>
  <w:num w:numId="13" w16cid:durableId="917985697">
    <w:abstractNumId w:val="0"/>
  </w:num>
  <w:num w:numId="14" w16cid:durableId="1652521519">
    <w:abstractNumId w:val="9"/>
  </w:num>
  <w:num w:numId="15" w16cid:durableId="862086154">
    <w:abstractNumId w:val="1"/>
  </w:num>
  <w:num w:numId="16" w16cid:durableId="1196889497">
    <w:abstractNumId w:val="12"/>
  </w:num>
  <w:num w:numId="17" w16cid:durableId="958730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F6"/>
    <w:rsid w:val="000367DA"/>
    <w:rsid w:val="00041340"/>
    <w:rsid w:val="00045264"/>
    <w:rsid w:val="00047507"/>
    <w:rsid w:val="00051E1F"/>
    <w:rsid w:val="000746AE"/>
    <w:rsid w:val="000927E5"/>
    <w:rsid w:val="000A44EE"/>
    <w:rsid w:val="000F4914"/>
    <w:rsid w:val="000F5789"/>
    <w:rsid w:val="00114846"/>
    <w:rsid w:val="001176FE"/>
    <w:rsid w:val="00125C13"/>
    <w:rsid w:val="00163935"/>
    <w:rsid w:val="0017049C"/>
    <w:rsid w:val="00176D7D"/>
    <w:rsid w:val="0018186F"/>
    <w:rsid w:val="001A6F72"/>
    <w:rsid w:val="001B3EA1"/>
    <w:rsid w:val="001D2613"/>
    <w:rsid w:val="00217EA8"/>
    <w:rsid w:val="00247665"/>
    <w:rsid w:val="00263D7C"/>
    <w:rsid w:val="00274407"/>
    <w:rsid w:val="00277DC9"/>
    <w:rsid w:val="00292A11"/>
    <w:rsid w:val="00293C9B"/>
    <w:rsid w:val="002A109B"/>
    <w:rsid w:val="002B21C5"/>
    <w:rsid w:val="002F521F"/>
    <w:rsid w:val="002F6C64"/>
    <w:rsid w:val="002F6C82"/>
    <w:rsid w:val="002F6CB9"/>
    <w:rsid w:val="002F7F9C"/>
    <w:rsid w:val="00330494"/>
    <w:rsid w:val="00340C75"/>
    <w:rsid w:val="00343F86"/>
    <w:rsid w:val="00354743"/>
    <w:rsid w:val="00360AD3"/>
    <w:rsid w:val="00371A6F"/>
    <w:rsid w:val="00387AF4"/>
    <w:rsid w:val="003A18F3"/>
    <w:rsid w:val="003A4B97"/>
    <w:rsid w:val="003D0C5B"/>
    <w:rsid w:val="003E6D64"/>
    <w:rsid w:val="003F4873"/>
    <w:rsid w:val="003F50C4"/>
    <w:rsid w:val="00410F37"/>
    <w:rsid w:val="00455FE1"/>
    <w:rsid w:val="0046179F"/>
    <w:rsid w:val="00481D61"/>
    <w:rsid w:val="00486917"/>
    <w:rsid w:val="004A0F14"/>
    <w:rsid w:val="004B1A97"/>
    <w:rsid w:val="00504AB8"/>
    <w:rsid w:val="0052562A"/>
    <w:rsid w:val="0053098B"/>
    <w:rsid w:val="00532D5F"/>
    <w:rsid w:val="0057758E"/>
    <w:rsid w:val="005A05E2"/>
    <w:rsid w:val="005A18C8"/>
    <w:rsid w:val="005A6B08"/>
    <w:rsid w:val="005D201A"/>
    <w:rsid w:val="005D49CA"/>
    <w:rsid w:val="005D6FDD"/>
    <w:rsid w:val="005E3D51"/>
    <w:rsid w:val="00632C18"/>
    <w:rsid w:val="006430AE"/>
    <w:rsid w:val="00654031"/>
    <w:rsid w:val="00662B99"/>
    <w:rsid w:val="00675C90"/>
    <w:rsid w:val="00676AE3"/>
    <w:rsid w:val="006857ED"/>
    <w:rsid w:val="00690C08"/>
    <w:rsid w:val="006932C2"/>
    <w:rsid w:val="006B0ED7"/>
    <w:rsid w:val="006B3BC2"/>
    <w:rsid w:val="006C167A"/>
    <w:rsid w:val="006F4B70"/>
    <w:rsid w:val="00715743"/>
    <w:rsid w:val="0071631F"/>
    <w:rsid w:val="0071705F"/>
    <w:rsid w:val="0072602C"/>
    <w:rsid w:val="00742288"/>
    <w:rsid w:val="00745C33"/>
    <w:rsid w:val="007466F4"/>
    <w:rsid w:val="007601B9"/>
    <w:rsid w:val="00762A45"/>
    <w:rsid w:val="007665D8"/>
    <w:rsid w:val="00777D06"/>
    <w:rsid w:val="00793562"/>
    <w:rsid w:val="007A242C"/>
    <w:rsid w:val="007B0DD4"/>
    <w:rsid w:val="007C0CF2"/>
    <w:rsid w:val="007D294F"/>
    <w:rsid w:val="007F20A1"/>
    <w:rsid w:val="00801575"/>
    <w:rsid w:val="00816DDE"/>
    <w:rsid w:val="008256EB"/>
    <w:rsid w:val="0083709B"/>
    <w:rsid w:val="00844C0D"/>
    <w:rsid w:val="00851431"/>
    <w:rsid w:val="008539E9"/>
    <w:rsid w:val="0086291E"/>
    <w:rsid w:val="00866557"/>
    <w:rsid w:val="008678BB"/>
    <w:rsid w:val="0088239A"/>
    <w:rsid w:val="0089674A"/>
    <w:rsid w:val="00897580"/>
    <w:rsid w:val="008A498F"/>
    <w:rsid w:val="008A4CEA"/>
    <w:rsid w:val="008B51EE"/>
    <w:rsid w:val="008B78AD"/>
    <w:rsid w:val="008D36AC"/>
    <w:rsid w:val="008E6247"/>
    <w:rsid w:val="008F592B"/>
    <w:rsid w:val="008F7BE5"/>
    <w:rsid w:val="009170B5"/>
    <w:rsid w:val="009200F5"/>
    <w:rsid w:val="00922AEE"/>
    <w:rsid w:val="009233E9"/>
    <w:rsid w:val="009317B5"/>
    <w:rsid w:val="009356EF"/>
    <w:rsid w:val="0093697F"/>
    <w:rsid w:val="00950980"/>
    <w:rsid w:val="00957322"/>
    <w:rsid w:val="00965E9F"/>
    <w:rsid w:val="0098473F"/>
    <w:rsid w:val="009959CF"/>
    <w:rsid w:val="009A5115"/>
    <w:rsid w:val="009B340A"/>
    <w:rsid w:val="009C187A"/>
    <w:rsid w:val="009C1962"/>
    <w:rsid w:val="009C42D6"/>
    <w:rsid w:val="009E0C06"/>
    <w:rsid w:val="009F5CEA"/>
    <w:rsid w:val="00A001A2"/>
    <w:rsid w:val="00A07157"/>
    <w:rsid w:val="00A33084"/>
    <w:rsid w:val="00A635D5"/>
    <w:rsid w:val="00A82D03"/>
    <w:rsid w:val="00AA1852"/>
    <w:rsid w:val="00B248D3"/>
    <w:rsid w:val="00B3179A"/>
    <w:rsid w:val="00B444E2"/>
    <w:rsid w:val="00B55A3E"/>
    <w:rsid w:val="00B6474A"/>
    <w:rsid w:val="00B65460"/>
    <w:rsid w:val="00B80EE9"/>
    <w:rsid w:val="00B85E29"/>
    <w:rsid w:val="00B96074"/>
    <w:rsid w:val="00BC0E27"/>
    <w:rsid w:val="00BC38B9"/>
    <w:rsid w:val="00BC3C1B"/>
    <w:rsid w:val="00BD6AC5"/>
    <w:rsid w:val="00C20EF6"/>
    <w:rsid w:val="00C24104"/>
    <w:rsid w:val="00C259DA"/>
    <w:rsid w:val="00C34B31"/>
    <w:rsid w:val="00C42DC9"/>
    <w:rsid w:val="00C51F9D"/>
    <w:rsid w:val="00C74647"/>
    <w:rsid w:val="00C74D23"/>
    <w:rsid w:val="00C764ED"/>
    <w:rsid w:val="00C8183F"/>
    <w:rsid w:val="00C83E97"/>
    <w:rsid w:val="00CC1565"/>
    <w:rsid w:val="00CD37F9"/>
    <w:rsid w:val="00CF530F"/>
    <w:rsid w:val="00D039B4"/>
    <w:rsid w:val="00D24099"/>
    <w:rsid w:val="00D3312C"/>
    <w:rsid w:val="00D4493A"/>
    <w:rsid w:val="00D47605"/>
    <w:rsid w:val="00D7413E"/>
    <w:rsid w:val="00D854A8"/>
    <w:rsid w:val="00D87E03"/>
    <w:rsid w:val="00DB29DA"/>
    <w:rsid w:val="00DB3E1D"/>
    <w:rsid w:val="00DE2A02"/>
    <w:rsid w:val="00E21B61"/>
    <w:rsid w:val="00E6525B"/>
    <w:rsid w:val="00E6676B"/>
    <w:rsid w:val="00E67420"/>
    <w:rsid w:val="00E8269A"/>
    <w:rsid w:val="00E96D7C"/>
    <w:rsid w:val="00E97CB2"/>
    <w:rsid w:val="00EA6274"/>
    <w:rsid w:val="00ED3DF6"/>
    <w:rsid w:val="00ED6E70"/>
    <w:rsid w:val="00EF10F2"/>
    <w:rsid w:val="00EF5B18"/>
    <w:rsid w:val="00F073D4"/>
    <w:rsid w:val="00F31058"/>
    <w:rsid w:val="00F325C8"/>
    <w:rsid w:val="00F4032C"/>
    <w:rsid w:val="00F41ACF"/>
    <w:rsid w:val="00F55357"/>
    <w:rsid w:val="00F5689F"/>
    <w:rsid w:val="00F7064C"/>
    <w:rsid w:val="00F842A5"/>
    <w:rsid w:val="00F872B0"/>
    <w:rsid w:val="00F9626F"/>
    <w:rsid w:val="00FA2991"/>
    <w:rsid w:val="00FA4EE5"/>
    <w:rsid w:val="00FB29D8"/>
    <w:rsid w:val="00FB5FA6"/>
    <w:rsid w:val="00FC78D4"/>
    <w:rsid w:val="00FD2D7A"/>
    <w:rsid w:val="00FD52D3"/>
    <w:rsid w:val="00FF1747"/>
    <w:rsid w:val="00FF25E6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62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tilde.piccol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linkedin.com/in/matilde-piccoli" TargetMode="External"/><Relationship Id="rId10" Type="http://schemas.openxmlformats.org/officeDocument/2006/relationships/hyperlink" Target="https://mp2419.github.io/matilde_piccoli_portfolio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l\AppData\Local\Packages\Microsoft.Office.Desktop_8wekyb3d8bbwe\LocalCache\Roaming\Microsoft\Templates\Swiss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2022-07-16T12:24:00Z</dcterms:created>
  <dcterms:modified xsi:type="dcterms:W3CDTF">2022-07-17T10:21:00Z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